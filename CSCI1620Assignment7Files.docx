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75E" w:rsidRDefault="00F432F8" w:rsidP="003C775E">
      <w:pPr>
        <w:pStyle w:val="Subtitle"/>
        <w:rPr>
          <w:sz w:val="18"/>
          <w:szCs w:val="18"/>
        </w:rPr>
      </w:pPr>
      <w:r>
        <w:t xml:space="preserve">Program </w:t>
      </w:r>
      <w:proofErr w:type="gramStart"/>
      <w:r>
        <w:t>7</w:t>
      </w:r>
      <w:r w:rsidR="00C05DC0">
        <w:t xml:space="preserve"> :</w:t>
      </w:r>
      <w:proofErr w:type="gramEnd"/>
      <w:r w:rsidR="00C05DC0">
        <w:t xml:space="preserve"> 6</w:t>
      </w:r>
      <w:r w:rsidR="003C775E">
        <w:t>0 points</w:t>
      </w:r>
      <w:r w:rsidR="003C775E">
        <w:rPr>
          <w:sz w:val="18"/>
          <w:szCs w:val="18"/>
        </w:rPr>
        <w:t xml:space="preserve">: File </w:t>
      </w:r>
      <w:proofErr w:type="spellStart"/>
      <w:r w:rsidR="003C775E">
        <w:rPr>
          <w:sz w:val="18"/>
          <w:szCs w:val="18"/>
        </w:rPr>
        <w:t>Input/Output</w:t>
      </w:r>
      <w:proofErr w:type="spellEnd"/>
      <w:r w:rsidR="003C775E">
        <w:rPr>
          <w:sz w:val="18"/>
          <w:szCs w:val="18"/>
        </w:rPr>
        <w:t xml:space="preserve"> </w:t>
      </w:r>
      <w:r w:rsidR="00D51E43">
        <w:rPr>
          <w:sz w:val="18"/>
          <w:szCs w:val="18"/>
        </w:rPr>
        <w:tab/>
      </w:r>
      <w:r w:rsidR="00D51E43">
        <w:rPr>
          <w:sz w:val="18"/>
          <w:szCs w:val="18"/>
        </w:rPr>
        <w:tab/>
      </w:r>
      <w:r w:rsidR="00D51E43">
        <w:rPr>
          <w:sz w:val="18"/>
          <w:szCs w:val="18"/>
        </w:rPr>
        <w:tab/>
        <w:t>Due: Thursday, November 19th</w:t>
      </w:r>
      <w:r w:rsidR="00DB15D4">
        <w:rPr>
          <w:sz w:val="18"/>
          <w:szCs w:val="18"/>
        </w:rPr>
        <w:t>, 11:59</w:t>
      </w:r>
    </w:p>
    <w:p w:rsidR="003C775E" w:rsidRDefault="003C775E" w:rsidP="003C775E">
      <w:pPr>
        <w:rPr>
          <w:rFonts w:ascii="Tahoma" w:hAnsi="Tahoma" w:cs="Tahoma"/>
          <w:b/>
          <w:bCs/>
          <w:sz w:val="16"/>
          <w:szCs w:val="16"/>
        </w:rPr>
      </w:pPr>
    </w:p>
    <w:p w:rsidR="003C775E" w:rsidRDefault="003C775E" w:rsidP="003C775E">
      <w:pPr>
        <w:rPr>
          <w:rFonts w:ascii="Tahoma" w:hAnsi="Tahoma" w:cs="Tahoma"/>
          <w:b/>
          <w:bCs/>
          <w:sz w:val="20"/>
          <w:szCs w:val="20"/>
        </w:rPr>
      </w:pPr>
      <w:r>
        <w:rPr>
          <w:rFonts w:ascii="Tahoma" w:hAnsi="Tahoma" w:cs="Tahoma"/>
          <w:b/>
          <w:bCs/>
          <w:sz w:val="20"/>
          <w:szCs w:val="20"/>
          <w:u w:val="single"/>
        </w:rPr>
        <w:t>Objectives:</w:t>
      </w:r>
      <w:r>
        <w:rPr>
          <w:rFonts w:ascii="Tahoma" w:hAnsi="Tahoma" w:cs="Tahoma"/>
          <w:b/>
          <w:bCs/>
          <w:sz w:val="20"/>
          <w:szCs w:val="20"/>
        </w:rPr>
        <w:t xml:space="preserve"> The focus of this assignment is the use of both character sequential files and Object Serialized files</w:t>
      </w:r>
    </w:p>
    <w:p w:rsidR="003C775E" w:rsidRDefault="003C775E" w:rsidP="003C775E">
      <w:pPr>
        <w:rPr>
          <w:rFonts w:ascii="Tahoma" w:hAnsi="Tahoma" w:cs="Tahoma"/>
          <w:bCs/>
          <w:sz w:val="20"/>
          <w:szCs w:val="16"/>
        </w:rPr>
      </w:pPr>
    </w:p>
    <w:p w:rsidR="003C775E" w:rsidRDefault="003C775E" w:rsidP="003C775E">
      <w:pPr>
        <w:rPr>
          <w:rFonts w:ascii="Tahoma" w:hAnsi="Tahoma" w:cs="Tahoma"/>
          <w:b/>
          <w:bCs/>
          <w:sz w:val="20"/>
          <w:szCs w:val="16"/>
          <w:u w:val="single"/>
        </w:rPr>
      </w:pPr>
      <w:r>
        <w:rPr>
          <w:rFonts w:ascii="Tahoma" w:hAnsi="Tahoma" w:cs="Tahoma"/>
          <w:b/>
          <w:bCs/>
          <w:sz w:val="20"/>
          <w:szCs w:val="16"/>
          <w:u w:val="single"/>
        </w:rPr>
        <w:t>Program Description:</w:t>
      </w:r>
    </w:p>
    <w:p w:rsidR="003C775E" w:rsidRDefault="001A1433" w:rsidP="003C775E">
      <w:pPr>
        <w:rPr>
          <w:rFonts w:ascii="Tahoma" w:hAnsi="Tahoma" w:cs="Tahoma"/>
          <w:bCs/>
          <w:sz w:val="20"/>
          <w:szCs w:val="16"/>
        </w:rPr>
      </w:pPr>
      <w:r>
        <w:rPr>
          <w:rFonts w:ascii="Tahoma" w:hAnsi="Tahoma" w:cs="Tahoma"/>
          <w:bCs/>
          <w:sz w:val="20"/>
          <w:szCs w:val="16"/>
        </w:rPr>
        <w:t xml:space="preserve">The </w:t>
      </w:r>
      <w:proofErr w:type="spellStart"/>
      <w:r>
        <w:rPr>
          <w:rFonts w:ascii="Tahoma" w:hAnsi="Tahoma" w:cs="Tahoma"/>
          <w:bCs/>
          <w:sz w:val="20"/>
          <w:szCs w:val="16"/>
        </w:rPr>
        <w:t>EmployeeManager</w:t>
      </w:r>
      <w:proofErr w:type="spellEnd"/>
      <w:r>
        <w:rPr>
          <w:rFonts w:ascii="Tahoma" w:hAnsi="Tahoma" w:cs="Tahoma"/>
          <w:bCs/>
          <w:sz w:val="20"/>
          <w:szCs w:val="16"/>
        </w:rPr>
        <w:t xml:space="preserve"> will now have the ability to save the current Employees to a file, as well as load Employees from a previous session. Additionally, it will be capable of processing files that will apply multiple Employee updates.</w:t>
      </w:r>
    </w:p>
    <w:p w:rsidR="001A1433" w:rsidRDefault="001A1433" w:rsidP="003C775E">
      <w:pPr>
        <w:rPr>
          <w:rFonts w:ascii="Tahoma" w:hAnsi="Tahoma" w:cs="Tahoma"/>
          <w:bCs/>
          <w:sz w:val="20"/>
          <w:szCs w:val="16"/>
        </w:rPr>
      </w:pPr>
    </w:p>
    <w:p w:rsidR="00F93F60" w:rsidRDefault="00F93F60" w:rsidP="00F93F60">
      <w:pPr>
        <w:rPr>
          <w:rFonts w:ascii="Tahoma" w:hAnsi="Tahoma" w:cs="Tahoma"/>
          <w:bCs/>
          <w:sz w:val="20"/>
          <w:szCs w:val="16"/>
        </w:rPr>
      </w:pPr>
      <w:r>
        <w:rPr>
          <w:rFonts w:ascii="Tahoma" w:hAnsi="Tahoma" w:cs="Tahoma"/>
          <w:bCs/>
          <w:sz w:val="20"/>
          <w:szCs w:val="16"/>
        </w:rPr>
        <w:t>A total of fourteen classes are required.</w:t>
      </w:r>
    </w:p>
    <w:p w:rsidR="00F93F60" w:rsidRDefault="00F93F60" w:rsidP="00F93F60">
      <w:pPr>
        <w:rPr>
          <w:rFonts w:ascii="Tahoma" w:hAnsi="Tahoma" w:cs="Tahoma"/>
          <w:bCs/>
          <w:sz w:val="20"/>
          <w:szCs w:val="16"/>
        </w:rPr>
      </w:pPr>
    </w:p>
    <w:p w:rsidR="00F93F60" w:rsidRDefault="00F93F60" w:rsidP="00F93F60">
      <w:pPr>
        <w:rPr>
          <w:rFonts w:ascii="Tahoma" w:hAnsi="Tahoma" w:cs="Tahoma"/>
          <w:bCs/>
          <w:sz w:val="20"/>
          <w:szCs w:val="16"/>
        </w:rPr>
      </w:pPr>
      <w:r>
        <w:rPr>
          <w:rFonts w:ascii="Tahoma" w:hAnsi="Tahoma" w:cs="Tahoma"/>
          <w:bCs/>
          <w:sz w:val="20"/>
          <w:szCs w:val="16"/>
        </w:rPr>
        <w:t>Queue –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ListNode</w:t>
      </w:r>
      <w:proofErr w:type="spellEnd"/>
      <w:r>
        <w:rPr>
          <w:rFonts w:ascii="Tahoma" w:hAnsi="Tahoma" w:cs="Tahoma"/>
          <w:bCs/>
          <w:sz w:val="20"/>
          <w:szCs w:val="16"/>
        </w:rPr>
        <w:t xml:space="preserve"> –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LikedList</w:t>
      </w:r>
      <w:proofErr w:type="spellEnd"/>
      <w:r>
        <w:rPr>
          <w:rFonts w:ascii="Tahoma" w:hAnsi="Tahoma" w:cs="Tahoma"/>
          <w:bCs/>
          <w:sz w:val="20"/>
          <w:szCs w:val="16"/>
        </w:rPr>
        <w:t xml:space="preserve"> – Implementation of the </w:t>
      </w:r>
      <w:proofErr w:type="spellStart"/>
      <w:r>
        <w:rPr>
          <w:rFonts w:ascii="Tahoma" w:hAnsi="Tahoma" w:cs="Tahoma"/>
          <w:bCs/>
          <w:sz w:val="20"/>
          <w:szCs w:val="16"/>
        </w:rPr>
        <w:t>LinkedList</w:t>
      </w:r>
      <w:proofErr w:type="spellEnd"/>
      <w:r>
        <w:rPr>
          <w:rFonts w:ascii="Tahoma" w:hAnsi="Tahoma" w:cs="Tahoma"/>
          <w:bCs/>
          <w:sz w:val="20"/>
          <w:szCs w:val="16"/>
        </w:rPr>
        <w:t xml:space="preserve"> data structure of </w:t>
      </w:r>
      <w:proofErr w:type="spellStart"/>
      <w:r>
        <w:rPr>
          <w:rFonts w:ascii="Tahoma" w:hAnsi="Tahoma" w:cs="Tahoma"/>
          <w:bCs/>
          <w:sz w:val="20"/>
          <w:szCs w:val="16"/>
        </w:rPr>
        <w:t>Comparables</w:t>
      </w:r>
      <w:proofErr w:type="spellEnd"/>
    </w:p>
    <w:p w:rsidR="00F93F60" w:rsidRDefault="00F93F60" w:rsidP="00F93F60">
      <w:pPr>
        <w:rPr>
          <w:rFonts w:ascii="Tahoma" w:hAnsi="Tahoma" w:cs="Tahoma"/>
          <w:bCs/>
          <w:sz w:val="20"/>
          <w:szCs w:val="16"/>
        </w:rPr>
      </w:pPr>
      <w:proofErr w:type="spellStart"/>
      <w:r>
        <w:rPr>
          <w:rFonts w:ascii="Tahoma" w:hAnsi="Tahoma" w:cs="Tahoma"/>
          <w:bCs/>
          <w:sz w:val="20"/>
          <w:szCs w:val="16"/>
        </w:rPr>
        <w:t>EmptyListException</w:t>
      </w:r>
      <w:proofErr w:type="spellEnd"/>
      <w:r>
        <w:rPr>
          <w:rFonts w:ascii="Tahoma" w:hAnsi="Tahoma" w:cs="Tahoma"/>
          <w:bCs/>
          <w:sz w:val="20"/>
          <w:szCs w:val="16"/>
        </w:rPr>
        <w:t xml:space="preserve"> –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ArrayList</w:t>
      </w:r>
      <w:proofErr w:type="spellEnd"/>
      <w:r>
        <w:rPr>
          <w:rFonts w:ascii="Tahoma" w:hAnsi="Tahoma" w:cs="Tahoma"/>
          <w:bCs/>
          <w:sz w:val="20"/>
          <w:szCs w:val="16"/>
        </w:rPr>
        <w:t xml:space="preserve">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InvalidEmployeeNumberException</w:t>
      </w:r>
      <w:proofErr w:type="spellEnd"/>
      <w:r>
        <w:rPr>
          <w:rFonts w:ascii="Tahoma" w:hAnsi="Tahoma" w:cs="Tahoma"/>
          <w:bCs/>
          <w:sz w:val="20"/>
          <w:szCs w:val="16"/>
        </w:rPr>
        <w:t xml:space="preserve">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InvalidSizeException</w:t>
      </w:r>
      <w:proofErr w:type="spellEnd"/>
      <w:r>
        <w:rPr>
          <w:rFonts w:ascii="Tahoma" w:hAnsi="Tahoma" w:cs="Tahoma"/>
          <w:bCs/>
          <w:sz w:val="20"/>
          <w:szCs w:val="16"/>
        </w:rPr>
        <w:t xml:space="preserve">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MaximumCapacityException</w:t>
      </w:r>
      <w:proofErr w:type="spellEnd"/>
      <w:r>
        <w:rPr>
          <w:rFonts w:ascii="Tahoma" w:hAnsi="Tahoma" w:cs="Tahoma"/>
          <w:bCs/>
          <w:sz w:val="20"/>
          <w:szCs w:val="16"/>
        </w:rPr>
        <w:t xml:space="preserve"> (From previous assignment)</w:t>
      </w:r>
    </w:p>
    <w:p w:rsidR="00F93F60" w:rsidRDefault="00F93F60" w:rsidP="00F93F60">
      <w:pPr>
        <w:rPr>
          <w:rFonts w:ascii="Tahoma" w:hAnsi="Tahoma" w:cs="Tahoma"/>
          <w:bCs/>
          <w:sz w:val="20"/>
          <w:szCs w:val="16"/>
        </w:rPr>
      </w:pPr>
      <w:r>
        <w:rPr>
          <w:rFonts w:ascii="Tahoma" w:hAnsi="Tahoma" w:cs="Tahoma"/>
          <w:bCs/>
          <w:sz w:val="20"/>
          <w:szCs w:val="16"/>
        </w:rPr>
        <w:t>Employee (Altered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HourlyEmployee</w:t>
      </w:r>
      <w:proofErr w:type="spellEnd"/>
      <w:r>
        <w:rPr>
          <w:rFonts w:ascii="Tahoma" w:hAnsi="Tahoma" w:cs="Tahoma"/>
          <w:bCs/>
          <w:sz w:val="20"/>
          <w:szCs w:val="16"/>
        </w:rPr>
        <w:t xml:space="preserve">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SalaryEmployee</w:t>
      </w:r>
      <w:proofErr w:type="spellEnd"/>
      <w:r>
        <w:rPr>
          <w:rFonts w:ascii="Tahoma" w:hAnsi="Tahoma" w:cs="Tahoma"/>
          <w:bCs/>
          <w:sz w:val="20"/>
          <w:szCs w:val="16"/>
        </w:rPr>
        <w:t xml:space="preserve">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CommissionEmployee</w:t>
      </w:r>
      <w:proofErr w:type="spellEnd"/>
      <w:r>
        <w:rPr>
          <w:rFonts w:ascii="Tahoma" w:hAnsi="Tahoma" w:cs="Tahoma"/>
          <w:bCs/>
          <w:sz w:val="20"/>
          <w:szCs w:val="16"/>
        </w:rPr>
        <w:t xml:space="preserve">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EmployeeManager</w:t>
      </w:r>
      <w:proofErr w:type="spellEnd"/>
      <w:r>
        <w:rPr>
          <w:rFonts w:ascii="Tahoma" w:hAnsi="Tahoma" w:cs="Tahoma"/>
          <w:bCs/>
          <w:sz w:val="20"/>
          <w:szCs w:val="16"/>
        </w:rPr>
        <w:t xml:space="preserve"> (Altered from previous assignment)</w:t>
      </w:r>
    </w:p>
    <w:p w:rsidR="00F93F60" w:rsidRDefault="00F93F60" w:rsidP="00F93F60">
      <w:pPr>
        <w:rPr>
          <w:rFonts w:ascii="Tahoma" w:hAnsi="Tahoma" w:cs="Tahoma"/>
          <w:bCs/>
          <w:sz w:val="20"/>
          <w:szCs w:val="16"/>
        </w:rPr>
      </w:pPr>
      <w:proofErr w:type="spellStart"/>
      <w:r>
        <w:rPr>
          <w:rFonts w:ascii="Tahoma" w:hAnsi="Tahoma" w:cs="Tahoma"/>
          <w:bCs/>
          <w:sz w:val="20"/>
          <w:szCs w:val="16"/>
        </w:rPr>
        <w:t>EmployeeDriver</w:t>
      </w:r>
      <w:proofErr w:type="spellEnd"/>
      <w:r>
        <w:rPr>
          <w:rFonts w:ascii="Tahoma" w:hAnsi="Tahoma" w:cs="Tahoma"/>
          <w:bCs/>
          <w:sz w:val="20"/>
          <w:szCs w:val="16"/>
        </w:rPr>
        <w:t xml:space="preserve"> (From previous assignment)</w:t>
      </w:r>
    </w:p>
    <w:p w:rsidR="00F93F60" w:rsidRDefault="00F93F60" w:rsidP="003C775E">
      <w:pPr>
        <w:rPr>
          <w:rFonts w:ascii="Tahoma" w:hAnsi="Tahoma" w:cs="Tahoma"/>
          <w:bCs/>
          <w:sz w:val="20"/>
          <w:szCs w:val="16"/>
        </w:rPr>
      </w:pPr>
    </w:p>
    <w:p w:rsidR="001A1433" w:rsidRDefault="001A1433" w:rsidP="001A1433">
      <w:pPr>
        <w:rPr>
          <w:rFonts w:ascii="Tahoma" w:hAnsi="Tahoma" w:cs="Tahoma"/>
          <w:bCs/>
          <w:sz w:val="20"/>
          <w:szCs w:val="16"/>
        </w:rPr>
      </w:pPr>
      <w:r>
        <w:rPr>
          <w:rFonts w:ascii="Tahoma" w:hAnsi="Tahoma" w:cs="Tahoma"/>
          <w:bCs/>
          <w:sz w:val="20"/>
          <w:szCs w:val="16"/>
          <w:u w:val="single"/>
        </w:rPr>
        <w:t>Changes to Employee</w:t>
      </w:r>
    </w:p>
    <w:p w:rsidR="001A1433" w:rsidRDefault="00F93F60" w:rsidP="001A1433">
      <w:pPr>
        <w:rPr>
          <w:rFonts w:ascii="Tahoma" w:hAnsi="Tahoma" w:cs="Tahoma"/>
          <w:bCs/>
          <w:sz w:val="20"/>
          <w:szCs w:val="16"/>
        </w:rPr>
      </w:pPr>
      <w:r>
        <w:rPr>
          <w:rFonts w:ascii="Tahoma" w:hAnsi="Tahoma" w:cs="Tahoma"/>
          <w:bCs/>
          <w:sz w:val="20"/>
          <w:szCs w:val="16"/>
        </w:rPr>
        <w:t>The Employee class must now</w:t>
      </w:r>
      <w:r w:rsidR="001A1433">
        <w:rPr>
          <w:rFonts w:ascii="Tahoma" w:hAnsi="Tahoma" w:cs="Tahoma"/>
          <w:bCs/>
          <w:sz w:val="20"/>
          <w:szCs w:val="16"/>
        </w:rPr>
        <w:t xml:space="preserve"> implement the Serializable interface in order to be used with Object Serialization</w:t>
      </w:r>
    </w:p>
    <w:p w:rsidR="001A1433" w:rsidRDefault="001A1433" w:rsidP="001A1433">
      <w:pPr>
        <w:rPr>
          <w:rFonts w:ascii="Tahoma" w:hAnsi="Tahoma" w:cs="Tahoma"/>
          <w:bCs/>
          <w:sz w:val="20"/>
          <w:szCs w:val="16"/>
        </w:rPr>
      </w:pPr>
    </w:p>
    <w:tbl>
      <w:tblPr>
        <w:tblW w:w="9462"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2"/>
      </w:tblGrid>
      <w:tr w:rsidR="001A1433" w:rsidRPr="003C3B4D" w:rsidTr="007C2CDB">
        <w:trPr>
          <w:trHeight w:val="232"/>
        </w:trPr>
        <w:tc>
          <w:tcPr>
            <w:tcW w:w="9462" w:type="dxa"/>
          </w:tcPr>
          <w:p w:rsidR="001A1433" w:rsidRPr="001A1433" w:rsidRDefault="001A1433" w:rsidP="007C2CDB">
            <w:pPr>
              <w:jc w:val="center"/>
              <w:rPr>
                <w:rFonts w:ascii="Tahoma" w:hAnsi="Tahoma" w:cs="Tahoma"/>
                <w:bCs/>
                <w:sz w:val="20"/>
                <w:szCs w:val="16"/>
              </w:rPr>
            </w:pPr>
            <w:r w:rsidRPr="001A1433">
              <w:rPr>
                <w:rFonts w:ascii="Tahoma" w:hAnsi="Tahoma" w:cs="Tahoma"/>
                <w:bCs/>
                <w:sz w:val="20"/>
                <w:szCs w:val="16"/>
              </w:rPr>
              <w:t>Employee {abstract} implements Comparable&lt;Employee&gt;</w:t>
            </w:r>
            <w:r>
              <w:rPr>
                <w:rFonts w:ascii="Tahoma" w:hAnsi="Tahoma" w:cs="Tahoma"/>
                <w:bCs/>
                <w:sz w:val="20"/>
                <w:szCs w:val="16"/>
              </w:rPr>
              <w:t>,</w:t>
            </w:r>
            <w:r w:rsidRPr="00F93F60">
              <w:rPr>
                <w:rFonts w:ascii="Tahoma" w:hAnsi="Tahoma" w:cs="Tahoma"/>
                <w:b/>
                <w:bCs/>
                <w:sz w:val="20"/>
                <w:szCs w:val="16"/>
              </w:rPr>
              <w:t xml:space="preserve"> Serializable</w:t>
            </w:r>
          </w:p>
        </w:tc>
      </w:tr>
      <w:tr w:rsidR="001A1433" w:rsidRPr="003C3B4D" w:rsidTr="007C2CDB">
        <w:trPr>
          <w:trHeight w:val="1396"/>
        </w:trPr>
        <w:tc>
          <w:tcPr>
            <w:tcW w:w="9462" w:type="dxa"/>
          </w:tcPr>
          <w:p w:rsidR="001A1433" w:rsidRPr="001A1433" w:rsidRDefault="001A1433" w:rsidP="007C2CDB">
            <w:pPr>
              <w:ind w:left="360"/>
              <w:rPr>
                <w:rFonts w:ascii="Tahoma" w:hAnsi="Tahoma" w:cs="Tahoma"/>
                <w:bCs/>
                <w:sz w:val="20"/>
                <w:szCs w:val="16"/>
              </w:rPr>
            </w:pPr>
            <w:r w:rsidRPr="001A1433">
              <w:rPr>
                <w:rFonts w:ascii="Tahoma" w:hAnsi="Tahoma" w:cs="Tahoma"/>
                <w:bCs/>
                <w:sz w:val="20"/>
                <w:szCs w:val="16"/>
              </w:rPr>
              <w:t xml:space="preserve">-  String </w:t>
            </w:r>
            <w:proofErr w:type="spellStart"/>
            <w:r w:rsidRPr="001A1433">
              <w:rPr>
                <w:rFonts w:ascii="Tahoma" w:hAnsi="Tahoma" w:cs="Tahoma"/>
                <w:bCs/>
                <w:sz w:val="20"/>
                <w:szCs w:val="16"/>
              </w:rPr>
              <w:t>firstName</w:t>
            </w:r>
            <w:proofErr w:type="spellEnd"/>
          </w:p>
          <w:p w:rsidR="001A1433" w:rsidRPr="001A1433" w:rsidRDefault="001A1433" w:rsidP="007C2CDB">
            <w:pPr>
              <w:ind w:left="360"/>
              <w:rPr>
                <w:rFonts w:ascii="Tahoma" w:hAnsi="Tahoma" w:cs="Tahoma"/>
                <w:bCs/>
                <w:sz w:val="20"/>
                <w:szCs w:val="16"/>
              </w:rPr>
            </w:pPr>
            <w:r w:rsidRPr="001A1433">
              <w:rPr>
                <w:rFonts w:ascii="Tahoma" w:hAnsi="Tahoma" w:cs="Tahoma"/>
                <w:bCs/>
                <w:sz w:val="20"/>
                <w:szCs w:val="16"/>
              </w:rPr>
              <w:t xml:space="preserve">-  String </w:t>
            </w:r>
            <w:proofErr w:type="spellStart"/>
            <w:r w:rsidRPr="001A1433">
              <w:rPr>
                <w:rFonts w:ascii="Tahoma" w:hAnsi="Tahoma" w:cs="Tahoma"/>
                <w:bCs/>
                <w:sz w:val="20"/>
                <w:szCs w:val="16"/>
              </w:rPr>
              <w:t>lastName</w:t>
            </w:r>
            <w:proofErr w:type="spellEnd"/>
          </w:p>
          <w:p w:rsidR="001A1433" w:rsidRPr="001A1433" w:rsidRDefault="001A1433" w:rsidP="007C2CDB">
            <w:pPr>
              <w:ind w:left="360"/>
              <w:rPr>
                <w:rFonts w:ascii="Tahoma" w:hAnsi="Tahoma" w:cs="Tahoma"/>
                <w:bCs/>
                <w:sz w:val="20"/>
                <w:szCs w:val="16"/>
              </w:rPr>
            </w:pPr>
            <w:r w:rsidRPr="001A1433">
              <w:rPr>
                <w:rFonts w:ascii="Tahoma" w:hAnsi="Tahoma" w:cs="Tahoma"/>
                <w:bCs/>
                <w:sz w:val="20"/>
                <w:szCs w:val="16"/>
              </w:rPr>
              <w:t xml:space="preserve">-  char </w:t>
            </w:r>
            <w:proofErr w:type="spellStart"/>
            <w:r w:rsidRPr="001A1433">
              <w:rPr>
                <w:rFonts w:ascii="Tahoma" w:hAnsi="Tahoma" w:cs="Tahoma"/>
                <w:bCs/>
                <w:sz w:val="20"/>
                <w:szCs w:val="16"/>
              </w:rPr>
              <w:t>middleInitial</w:t>
            </w:r>
            <w:proofErr w:type="spellEnd"/>
          </w:p>
          <w:p w:rsidR="001A1433" w:rsidRPr="001A1433" w:rsidRDefault="001A1433" w:rsidP="007C2CDB">
            <w:pPr>
              <w:ind w:left="360"/>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boolean</w:t>
            </w:r>
            <w:proofErr w:type="spellEnd"/>
            <w:r w:rsidRPr="001A1433">
              <w:rPr>
                <w:rFonts w:ascii="Tahoma" w:hAnsi="Tahoma" w:cs="Tahoma"/>
                <w:bCs/>
                <w:sz w:val="20"/>
                <w:szCs w:val="16"/>
              </w:rPr>
              <w:t xml:space="preserve"> fulltime</w:t>
            </w:r>
          </w:p>
          <w:p w:rsidR="001A1433" w:rsidRPr="001A1433" w:rsidRDefault="001A1433" w:rsidP="007C2CDB">
            <w:pPr>
              <w:ind w:left="360"/>
              <w:rPr>
                <w:rFonts w:ascii="Tahoma" w:hAnsi="Tahoma" w:cs="Tahoma"/>
                <w:bCs/>
                <w:sz w:val="20"/>
                <w:szCs w:val="16"/>
              </w:rPr>
            </w:pPr>
            <w:r w:rsidRPr="001A1433">
              <w:rPr>
                <w:rFonts w:ascii="Tahoma" w:hAnsi="Tahoma" w:cs="Tahoma"/>
                <w:bCs/>
                <w:sz w:val="20"/>
                <w:szCs w:val="16"/>
              </w:rPr>
              <w:t>-   char gender</w:t>
            </w:r>
          </w:p>
          <w:p w:rsidR="001A1433" w:rsidRPr="001A1433" w:rsidRDefault="001A1433" w:rsidP="007C2CDB">
            <w:pPr>
              <w:ind w:left="360"/>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w:t>
            </w:r>
            <w:proofErr w:type="spellStart"/>
            <w:r w:rsidRPr="001A1433">
              <w:rPr>
                <w:rFonts w:ascii="Tahoma" w:hAnsi="Tahoma" w:cs="Tahoma"/>
                <w:bCs/>
                <w:sz w:val="20"/>
                <w:szCs w:val="16"/>
              </w:rPr>
              <w:t>employeeNum</w:t>
            </w:r>
            <w:proofErr w:type="spellEnd"/>
          </w:p>
        </w:tc>
      </w:tr>
      <w:tr w:rsidR="001A1433" w:rsidRPr="003C3B4D" w:rsidTr="007C2CDB">
        <w:trPr>
          <w:trHeight w:val="1178"/>
        </w:trPr>
        <w:tc>
          <w:tcPr>
            <w:tcW w:w="9462" w:type="dxa"/>
          </w:tcPr>
          <w:p w:rsidR="001A1433" w:rsidRPr="001A1433" w:rsidRDefault="001A1433" w:rsidP="007C2CDB">
            <w:pPr>
              <w:rPr>
                <w:rFonts w:ascii="Tahoma" w:hAnsi="Tahoma" w:cs="Tahoma"/>
                <w:bCs/>
                <w:sz w:val="20"/>
                <w:szCs w:val="16"/>
              </w:rPr>
            </w:pPr>
            <w:r w:rsidRPr="001A1433">
              <w:rPr>
                <w:rFonts w:ascii="Tahoma" w:hAnsi="Tahoma" w:cs="Tahoma"/>
                <w:bCs/>
                <w:sz w:val="20"/>
                <w:szCs w:val="16"/>
              </w:rPr>
              <w:t>&lt;&lt;constructor&gt;&gt;  Employee (</w:t>
            </w:r>
            <w:proofErr w:type="spellStart"/>
            <w:r w:rsidRPr="001A1433">
              <w:rPr>
                <w:rFonts w:ascii="Tahoma" w:hAnsi="Tahoma" w:cs="Tahoma"/>
                <w:bCs/>
                <w:sz w:val="20"/>
                <w:szCs w:val="16"/>
              </w:rPr>
              <w:t>fn</w:t>
            </w:r>
            <w:proofErr w:type="spellEnd"/>
            <w:r w:rsidRPr="001A1433">
              <w:rPr>
                <w:rFonts w:ascii="Tahoma" w:hAnsi="Tahoma" w:cs="Tahoma"/>
                <w:bCs/>
                <w:sz w:val="20"/>
                <w:szCs w:val="16"/>
              </w:rPr>
              <w:t xml:space="preserve"> : String, ln : String, m : char, g : char, </w:t>
            </w:r>
            <w:proofErr w:type="spellStart"/>
            <w:r w:rsidRPr="001A1433">
              <w:rPr>
                <w:rFonts w:ascii="Tahoma" w:hAnsi="Tahoma" w:cs="Tahoma"/>
                <w:bCs/>
                <w:sz w:val="20"/>
                <w:szCs w:val="16"/>
              </w:rPr>
              <w:t>empNum</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w:t>
            </w:r>
            <w:proofErr w:type="spellStart"/>
            <w:r w:rsidRPr="001A1433">
              <w:rPr>
                <w:rFonts w:ascii="Tahoma" w:hAnsi="Tahoma" w:cs="Tahoma"/>
                <w:bCs/>
                <w:sz w:val="20"/>
                <w:szCs w:val="16"/>
              </w:rPr>
              <w:t>ft</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boolean</w:t>
            </w:r>
            <w:proofErr w:type="spellEnd"/>
            <w:r w:rsidRPr="001A1433">
              <w:rPr>
                <w:rFonts w:ascii="Tahoma" w:hAnsi="Tahoma" w:cs="Tahoma"/>
                <w:bCs/>
                <w:sz w:val="20"/>
                <w:szCs w:val="16"/>
              </w:rPr>
              <w:t xml:space="preserve"> ) throws </w:t>
            </w:r>
            <w:proofErr w:type="spellStart"/>
            <w:r w:rsidRPr="001A1433">
              <w:rPr>
                <w:rFonts w:ascii="Tahoma" w:hAnsi="Tahoma" w:cs="Tahoma"/>
                <w:bCs/>
                <w:sz w:val="20"/>
                <w:szCs w:val="16"/>
              </w:rPr>
              <w:t>InvalidEmployeeNumberException</w:t>
            </w:r>
            <w:proofErr w:type="spellEnd"/>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getEmployeeNumber</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setEmployeeNumber</w:t>
            </w:r>
            <w:proofErr w:type="spellEnd"/>
            <w:r w:rsidRPr="001A1433">
              <w:rPr>
                <w:rFonts w:ascii="Tahoma" w:hAnsi="Tahoma" w:cs="Tahoma"/>
                <w:bCs/>
                <w:sz w:val="20"/>
                <w:szCs w:val="16"/>
              </w:rPr>
              <w:t>(</w:t>
            </w:r>
            <w:proofErr w:type="spellStart"/>
            <w:r w:rsidRPr="001A1433">
              <w:rPr>
                <w:rFonts w:ascii="Tahoma" w:hAnsi="Tahoma" w:cs="Tahoma"/>
                <w:bCs/>
                <w:sz w:val="20"/>
                <w:szCs w:val="16"/>
              </w:rPr>
              <w:t>empNum</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r w:rsidRPr="001A1433">
              <w:rPr>
                <w:rFonts w:ascii="Tahoma" w:hAnsi="Tahoma" w:cs="Tahoma"/>
                <w:bCs/>
                <w:sz w:val="20"/>
                <w:szCs w:val="16"/>
              </w:rPr>
              <w:t>)</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getFirstName</w:t>
            </w:r>
            <w:proofErr w:type="spellEnd"/>
            <w:r w:rsidRPr="001A1433">
              <w:rPr>
                <w:rFonts w:ascii="Tahoma" w:hAnsi="Tahoma" w:cs="Tahoma"/>
                <w:bCs/>
                <w:sz w:val="20"/>
                <w:szCs w:val="16"/>
              </w:rPr>
              <w:t>() : String</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getLastName</w:t>
            </w:r>
            <w:proofErr w:type="spellEnd"/>
            <w:r w:rsidRPr="001A1433">
              <w:rPr>
                <w:rFonts w:ascii="Tahoma" w:hAnsi="Tahoma" w:cs="Tahoma"/>
                <w:bCs/>
                <w:sz w:val="20"/>
                <w:szCs w:val="16"/>
              </w:rPr>
              <w:t>() : String</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setFirstName</w:t>
            </w:r>
            <w:proofErr w:type="spellEnd"/>
            <w:r w:rsidRPr="001A1433">
              <w:rPr>
                <w:rFonts w:ascii="Tahoma" w:hAnsi="Tahoma" w:cs="Tahoma"/>
                <w:bCs/>
                <w:sz w:val="20"/>
                <w:szCs w:val="16"/>
              </w:rPr>
              <w:t>(</w:t>
            </w:r>
            <w:proofErr w:type="spellStart"/>
            <w:r w:rsidRPr="001A1433">
              <w:rPr>
                <w:rFonts w:ascii="Tahoma" w:hAnsi="Tahoma" w:cs="Tahoma"/>
                <w:bCs/>
                <w:sz w:val="20"/>
                <w:szCs w:val="16"/>
              </w:rPr>
              <w:t>fn</w:t>
            </w:r>
            <w:proofErr w:type="spellEnd"/>
            <w:r w:rsidRPr="001A1433">
              <w:rPr>
                <w:rFonts w:ascii="Tahoma" w:hAnsi="Tahoma" w:cs="Tahoma"/>
                <w:bCs/>
                <w:sz w:val="20"/>
                <w:szCs w:val="16"/>
              </w:rPr>
              <w:t>: String)</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setLastName</w:t>
            </w:r>
            <w:proofErr w:type="spellEnd"/>
            <w:r w:rsidRPr="001A1433">
              <w:rPr>
                <w:rFonts w:ascii="Tahoma" w:hAnsi="Tahoma" w:cs="Tahoma"/>
                <w:bCs/>
                <w:sz w:val="20"/>
                <w:szCs w:val="16"/>
              </w:rPr>
              <w:t>(ln : String)</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setMiddleI</w:t>
            </w:r>
            <w:proofErr w:type="spellEnd"/>
            <w:r w:rsidRPr="001A1433">
              <w:rPr>
                <w:rFonts w:ascii="Tahoma" w:hAnsi="Tahoma" w:cs="Tahoma"/>
                <w:bCs/>
                <w:sz w:val="20"/>
                <w:szCs w:val="16"/>
              </w:rPr>
              <w:t>(m : char)</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setGender</w:t>
            </w:r>
            <w:proofErr w:type="spellEnd"/>
            <w:r w:rsidRPr="001A1433">
              <w:rPr>
                <w:rFonts w:ascii="Tahoma" w:hAnsi="Tahoma" w:cs="Tahoma"/>
                <w:bCs/>
                <w:sz w:val="20"/>
                <w:szCs w:val="16"/>
              </w:rPr>
              <w:t>(g : char)</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equals(e2 : Object) : Boolean</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toString</w:t>
            </w:r>
            <w:proofErr w:type="spellEnd"/>
            <w:r w:rsidRPr="001A1433">
              <w:rPr>
                <w:rFonts w:ascii="Tahoma" w:hAnsi="Tahoma" w:cs="Tahoma"/>
                <w:bCs/>
                <w:sz w:val="20"/>
                <w:szCs w:val="16"/>
              </w:rPr>
              <w:t>() : String</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calculateWeeklyPay</w:t>
            </w:r>
            <w:proofErr w:type="spellEnd"/>
            <w:r w:rsidRPr="001A1433">
              <w:rPr>
                <w:rFonts w:ascii="Tahoma" w:hAnsi="Tahoma" w:cs="Tahoma"/>
                <w:bCs/>
                <w:sz w:val="20"/>
                <w:szCs w:val="16"/>
              </w:rPr>
              <w:t>() : double {abstract}</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annualRaise</w:t>
            </w:r>
            <w:proofErr w:type="spellEnd"/>
            <w:r w:rsidRPr="001A1433">
              <w:rPr>
                <w:rFonts w:ascii="Tahoma" w:hAnsi="Tahoma" w:cs="Tahoma"/>
                <w:bCs/>
                <w:sz w:val="20"/>
                <w:szCs w:val="16"/>
              </w:rPr>
              <w:t>() {abstract}</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holidayBonus</w:t>
            </w:r>
            <w:proofErr w:type="spellEnd"/>
            <w:r w:rsidRPr="001A1433">
              <w:rPr>
                <w:rFonts w:ascii="Tahoma" w:hAnsi="Tahoma" w:cs="Tahoma"/>
                <w:bCs/>
                <w:sz w:val="20"/>
                <w:szCs w:val="16"/>
              </w:rPr>
              <w:t>() : double {abstract}</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resetWeek</w:t>
            </w:r>
            <w:proofErr w:type="spellEnd"/>
            <w:r w:rsidRPr="001A1433">
              <w:rPr>
                <w:rFonts w:ascii="Tahoma" w:hAnsi="Tahoma" w:cs="Tahoma"/>
                <w:bCs/>
                <w:sz w:val="20"/>
                <w:szCs w:val="16"/>
              </w:rPr>
              <w:t>() {abstract}</w:t>
            </w:r>
          </w:p>
          <w:p w:rsidR="001A1433" w:rsidRPr="001A1433" w:rsidRDefault="001A1433" w:rsidP="007C2CDB">
            <w:pPr>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compareTo</w:t>
            </w:r>
            <w:proofErr w:type="spellEnd"/>
            <w:r w:rsidRPr="001A1433">
              <w:rPr>
                <w:rFonts w:ascii="Tahoma" w:hAnsi="Tahoma" w:cs="Tahoma"/>
                <w:bCs/>
                <w:sz w:val="20"/>
                <w:szCs w:val="16"/>
              </w:rPr>
              <w:t>(Employee e)</w:t>
            </w:r>
          </w:p>
        </w:tc>
      </w:tr>
    </w:tbl>
    <w:p w:rsidR="001A1433" w:rsidRDefault="001A1433" w:rsidP="001A1433">
      <w:pPr>
        <w:rPr>
          <w:rFonts w:ascii="Tahoma" w:hAnsi="Tahoma" w:cs="Tahoma"/>
          <w:bCs/>
          <w:sz w:val="20"/>
          <w:szCs w:val="16"/>
          <w:u w:val="single"/>
        </w:rPr>
      </w:pPr>
      <w:r>
        <w:rPr>
          <w:rFonts w:ascii="Tahoma" w:hAnsi="Tahoma" w:cs="Tahoma"/>
          <w:bCs/>
          <w:sz w:val="20"/>
          <w:szCs w:val="16"/>
          <w:u w:val="single"/>
        </w:rPr>
        <w:lastRenderedPageBreak/>
        <w:t xml:space="preserve">Changes to </w:t>
      </w:r>
      <w:proofErr w:type="spellStart"/>
      <w:r>
        <w:rPr>
          <w:rFonts w:ascii="Tahoma" w:hAnsi="Tahoma" w:cs="Tahoma"/>
          <w:bCs/>
          <w:sz w:val="20"/>
          <w:szCs w:val="16"/>
          <w:u w:val="single"/>
        </w:rPr>
        <w:t>EmployeeManager</w:t>
      </w:r>
      <w:proofErr w:type="spellEnd"/>
    </w:p>
    <w:p w:rsidR="001A1433" w:rsidRDefault="001A1433" w:rsidP="001A1433">
      <w:pPr>
        <w:rPr>
          <w:rFonts w:ascii="Tahoma" w:hAnsi="Tahoma" w:cs="Tahoma"/>
          <w:bCs/>
          <w:sz w:val="20"/>
          <w:szCs w:val="16"/>
        </w:rPr>
      </w:pPr>
      <w:r>
        <w:rPr>
          <w:rFonts w:ascii="Tahoma" w:hAnsi="Tahoma" w:cs="Tahoma"/>
          <w:bCs/>
          <w:sz w:val="20"/>
          <w:szCs w:val="16"/>
        </w:rPr>
        <w:t xml:space="preserve">The </w:t>
      </w:r>
      <w:proofErr w:type="spellStart"/>
      <w:r>
        <w:rPr>
          <w:rFonts w:ascii="Tahoma" w:hAnsi="Tahoma" w:cs="Tahoma"/>
          <w:bCs/>
          <w:sz w:val="20"/>
          <w:szCs w:val="16"/>
        </w:rPr>
        <w:t>EmployeeManager</w:t>
      </w:r>
      <w:proofErr w:type="spellEnd"/>
      <w:r>
        <w:rPr>
          <w:rFonts w:ascii="Tahoma" w:hAnsi="Tahoma" w:cs="Tahoma"/>
          <w:bCs/>
          <w:sz w:val="20"/>
          <w:szCs w:val="16"/>
        </w:rPr>
        <w:t xml:space="preserve"> </w:t>
      </w:r>
      <w:r w:rsidR="001A687C">
        <w:rPr>
          <w:rFonts w:ascii="Tahoma" w:hAnsi="Tahoma" w:cs="Tahoma"/>
          <w:bCs/>
          <w:sz w:val="20"/>
          <w:szCs w:val="16"/>
        </w:rPr>
        <w:t>will now be able to save and load the Employees from session to session using Serialized files. It will also be able to process text files to quickly update multiple Employees.</w:t>
      </w:r>
    </w:p>
    <w:tbl>
      <w:tblPr>
        <w:tblW w:w="106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0"/>
      </w:tblGrid>
      <w:tr w:rsidR="001A1433" w:rsidTr="007C2CDB">
        <w:trPr>
          <w:trHeight w:val="232"/>
        </w:trPr>
        <w:tc>
          <w:tcPr>
            <w:tcW w:w="10620" w:type="dxa"/>
            <w:tcBorders>
              <w:top w:val="single" w:sz="4" w:space="0" w:color="000000"/>
              <w:left w:val="single" w:sz="4" w:space="0" w:color="000000"/>
              <w:bottom w:val="single" w:sz="4" w:space="0" w:color="000000"/>
              <w:right w:val="single" w:sz="4" w:space="0" w:color="000000"/>
            </w:tcBorders>
            <w:hideMark/>
          </w:tcPr>
          <w:p w:rsidR="001A1433" w:rsidRDefault="001A1433" w:rsidP="007C2CDB">
            <w:pPr>
              <w:spacing w:line="276" w:lineRule="auto"/>
              <w:jc w:val="center"/>
              <w:rPr>
                <w:rFonts w:ascii="Tahoma" w:hAnsi="Tahoma" w:cs="Tahoma"/>
                <w:bCs/>
                <w:sz w:val="20"/>
                <w:szCs w:val="16"/>
              </w:rPr>
            </w:pPr>
            <w:proofErr w:type="spellStart"/>
            <w:r>
              <w:rPr>
                <w:rFonts w:ascii="Tahoma" w:hAnsi="Tahoma" w:cs="Tahoma"/>
                <w:bCs/>
                <w:sz w:val="20"/>
                <w:szCs w:val="16"/>
              </w:rPr>
              <w:t>EmployeeManager</w:t>
            </w:r>
            <w:proofErr w:type="spellEnd"/>
          </w:p>
        </w:tc>
      </w:tr>
      <w:tr w:rsidR="001A1433" w:rsidTr="007C2CDB">
        <w:trPr>
          <w:trHeight w:val="296"/>
        </w:trPr>
        <w:tc>
          <w:tcPr>
            <w:tcW w:w="10620" w:type="dxa"/>
            <w:tcBorders>
              <w:top w:val="single" w:sz="4" w:space="0" w:color="000000"/>
              <w:left w:val="single" w:sz="4" w:space="0" w:color="000000"/>
              <w:bottom w:val="single" w:sz="4" w:space="0" w:color="000000"/>
              <w:right w:val="single" w:sz="4" w:space="0" w:color="000000"/>
            </w:tcBorders>
            <w:hideMark/>
          </w:tcPr>
          <w:p w:rsidR="001A1433" w:rsidRPr="001A1433" w:rsidRDefault="001A1433" w:rsidP="007C2CDB">
            <w:pPr>
              <w:spacing w:line="276" w:lineRule="auto"/>
              <w:ind w:left="360"/>
              <w:rPr>
                <w:rFonts w:ascii="Tahoma" w:hAnsi="Tahoma" w:cs="Tahoma"/>
                <w:bCs/>
                <w:sz w:val="20"/>
                <w:szCs w:val="16"/>
              </w:rPr>
            </w:pPr>
            <w:r w:rsidRPr="001A1433">
              <w:rPr>
                <w:rFonts w:ascii="Tahoma" w:hAnsi="Tahoma" w:cs="Tahoma"/>
                <w:bCs/>
                <w:sz w:val="20"/>
                <w:szCs w:val="16"/>
              </w:rPr>
              <w:t xml:space="preserve">- employees : </w:t>
            </w:r>
            <w:proofErr w:type="spellStart"/>
            <w:r w:rsidRPr="001A1433">
              <w:rPr>
                <w:rFonts w:ascii="Tahoma" w:hAnsi="Tahoma" w:cs="Tahoma"/>
                <w:bCs/>
                <w:sz w:val="20"/>
                <w:szCs w:val="16"/>
              </w:rPr>
              <w:t>ArrayList</w:t>
            </w:r>
            <w:proofErr w:type="spellEnd"/>
            <w:r w:rsidRPr="001A1433">
              <w:rPr>
                <w:rFonts w:ascii="Tahoma" w:hAnsi="Tahoma" w:cs="Tahoma"/>
                <w:bCs/>
                <w:sz w:val="20"/>
                <w:szCs w:val="16"/>
              </w:rPr>
              <w:t>&lt;Employee&gt;</w:t>
            </w:r>
          </w:p>
          <w:p w:rsidR="001A1433" w:rsidRPr="001A1433" w:rsidRDefault="001A1433" w:rsidP="007C2CDB">
            <w:pPr>
              <w:spacing w:line="276" w:lineRule="auto"/>
              <w:ind w:left="360"/>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employeeMax</w:t>
            </w:r>
            <w:proofErr w:type="spellEnd"/>
            <w:r w:rsidRPr="001A1433">
              <w:rPr>
                <w:rFonts w:ascii="Tahoma" w:hAnsi="Tahoma" w:cs="Tahoma"/>
                <w:bCs/>
                <w:sz w:val="20"/>
                <w:szCs w:val="16"/>
              </w:rPr>
              <w:t xml:space="preserve"> : final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 10</w:t>
            </w:r>
          </w:p>
          <w:p w:rsidR="001A1433" w:rsidRPr="001A1433" w:rsidRDefault="001A1433" w:rsidP="007C2CDB">
            <w:pPr>
              <w:spacing w:line="276" w:lineRule="auto"/>
              <w:ind w:left="360"/>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hourlyList</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LinkedList</w:t>
            </w:r>
            <w:proofErr w:type="spellEnd"/>
            <w:r w:rsidRPr="001A1433">
              <w:rPr>
                <w:rFonts w:ascii="Tahoma" w:hAnsi="Tahoma" w:cs="Tahoma"/>
                <w:bCs/>
                <w:sz w:val="20"/>
                <w:szCs w:val="16"/>
              </w:rPr>
              <w:t>&lt;Employee&gt;</w:t>
            </w:r>
          </w:p>
          <w:p w:rsidR="001A1433" w:rsidRPr="001A1433" w:rsidRDefault="001A1433" w:rsidP="007C2CDB">
            <w:pPr>
              <w:spacing w:line="276" w:lineRule="auto"/>
              <w:ind w:left="360"/>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salaryList</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LinkedList</w:t>
            </w:r>
            <w:proofErr w:type="spellEnd"/>
            <w:r w:rsidRPr="001A1433">
              <w:rPr>
                <w:rFonts w:ascii="Tahoma" w:hAnsi="Tahoma" w:cs="Tahoma"/>
                <w:bCs/>
                <w:sz w:val="20"/>
                <w:szCs w:val="16"/>
              </w:rPr>
              <w:t>&lt;Employee&gt;</w:t>
            </w:r>
          </w:p>
          <w:p w:rsidR="001A1433" w:rsidRPr="001A1433" w:rsidRDefault="001A1433" w:rsidP="007C2CDB">
            <w:pPr>
              <w:spacing w:line="276" w:lineRule="auto"/>
              <w:ind w:left="360"/>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commissionList</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LinkedList</w:t>
            </w:r>
            <w:proofErr w:type="spellEnd"/>
            <w:r w:rsidRPr="001A1433">
              <w:rPr>
                <w:rFonts w:ascii="Tahoma" w:hAnsi="Tahoma" w:cs="Tahoma"/>
                <w:bCs/>
                <w:sz w:val="20"/>
                <w:szCs w:val="16"/>
              </w:rPr>
              <w:t>&lt;Employee&gt;</w:t>
            </w:r>
          </w:p>
          <w:p w:rsidR="001A1433" w:rsidRPr="001A1433" w:rsidRDefault="001A1433" w:rsidP="007C2CDB">
            <w:pPr>
              <w:spacing w:line="276" w:lineRule="auto"/>
              <w:ind w:left="360"/>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vacationRequests</w:t>
            </w:r>
            <w:proofErr w:type="spellEnd"/>
            <w:r w:rsidRPr="001A1433">
              <w:rPr>
                <w:rFonts w:ascii="Tahoma" w:hAnsi="Tahoma" w:cs="Tahoma"/>
                <w:bCs/>
                <w:sz w:val="20"/>
                <w:szCs w:val="16"/>
              </w:rPr>
              <w:t xml:space="preserve"> : Queue&lt;Employee&gt;</w:t>
            </w:r>
          </w:p>
        </w:tc>
      </w:tr>
      <w:tr w:rsidR="001A1433" w:rsidTr="007C2CDB">
        <w:trPr>
          <w:trHeight w:val="1178"/>
        </w:trPr>
        <w:tc>
          <w:tcPr>
            <w:tcW w:w="10620" w:type="dxa"/>
            <w:tcBorders>
              <w:top w:val="single" w:sz="4" w:space="0" w:color="000000"/>
              <w:left w:val="single" w:sz="4" w:space="0" w:color="000000"/>
              <w:bottom w:val="single" w:sz="4" w:space="0" w:color="000000"/>
              <w:right w:val="single" w:sz="4" w:space="0" w:color="000000"/>
            </w:tcBorders>
            <w:hideMark/>
          </w:tcPr>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&lt;&lt;constructor&gt;&gt;  </w:t>
            </w:r>
            <w:proofErr w:type="spellStart"/>
            <w:r w:rsidRPr="001A1433">
              <w:rPr>
                <w:rFonts w:ascii="Tahoma" w:hAnsi="Tahoma" w:cs="Tahoma"/>
                <w:bCs/>
                <w:sz w:val="20"/>
                <w:szCs w:val="16"/>
              </w:rPr>
              <w:t>EmployeeManager</w:t>
            </w:r>
            <w:proofErr w:type="spellEnd"/>
            <w:r w:rsidRPr="001A1433">
              <w:rPr>
                <w:rFonts w:ascii="Tahoma" w:hAnsi="Tahoma" w:cs="Tahoma"/>
                <w:bCs/>
                <w:sz w:val="20"/>
                <w:szCs w:val="16"/>
              </w:rPr>
              <w:t>()</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addEmployee</w:t>
            </w:r>
            <w:proofErr w:type="spellEnd"/>
            <w:r w:rsidRPr="001A1433">
              <w:rPr>
                <w:rFonts w:ascii="Tahoma" w:hAnsi="Tahoma" w:cs="Tahoma"/>
                <w:bCs/>
                <w:sz w:val="20"/>
                <w:szCs w:val="16"/>
              </w:rPr>
              <w:t xml:space="preserve">( type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w:t>
            </w:r>
            <w:proofErr w:type="spellStart"/>
            <w:r w:rsidRPr="001A1433">
              <w:rPr>
                <w:rFonts w:ascii="Tahoma" w:hAnsi="Tahoma" w:cs="Tahoma"/>
                <w:bCs/>
                <w:sz w:val="20"/>
                <w:szCs w:val="16"/>
              </w:rPr>
              <w:t>fn</w:t>
            </w:r>
            <w:proofErr w:type="spellEnd"/>
            <w:r w:rsidRPr="001A1433">
              <w:rPr>
                <w:rFonts w:ascii="Tahoma" w:hAnsi="Tahoma" w:cs="Tahoma"/>
                <w:bCs/>
                <w:sz w:val="20"/>
                <w:szCs w:val="16"/>
              </w:rPr>
              <w:t xml:space="preserve"> : String, ln : String, m : char, g : char, </w:t>
            </w:r>
            <w:proofErr w:type="spellStart"/>
            <w:r w:rsidRPr="001A1433">
              <w:rPr>
                <w:rFonts w:ascii="Tahoma" w:hAnsi="Tahoma" w:cs="Tahoma"/>
                <w:bCs/>
                <w:sz w:val="20"/>
                <w:szCs w:val="16"/>
              </w:rPr>
              <w:t>en</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w:t>
            </w:r>
            <w:proofErr w:type="spellStart"/>
            <w:r w:rsidRPr="001A1433">
              <w:rPr>
                <w:rFonts w:ascii="Tahoma" w:hAnsi="Tahoma" w:cs="Tahoma"/>
                <w:bCs/>
                <w:sz w:val="20"/>
                <w:szCs w:val="16"/>
              </w:rPr>
              <w:t>ft</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boolean</w:t>
            </w:r>
            <w:proofErr w:type="spellEnd"/>
            <w:r w:rsidRPr="001A1433">
              <w:rPr>
                <w:rFonts w:ascii="Tahoma" w:hAnsi="Tahoma" w:cs="Tahoma"/>
                <w:bCs/>
                <w:sz w:val="20"/>
                <w:szCs w:val="16"/>
              </w:rPr>
              <w:t xml:space="preserve">, amount : double) throws </w:t>
            </w:r>
            <w:proofErr w:type="spellStart"/>
            <w:r w:rsidRPr="001A1433">
              <w:rPr>
                <w:rFonts w:ascii="Tahoma" w:hAnsi="Tahoma" w:cs="Tahoma"/>
                <w:bCs/>
                <w:sz w:val="20"/>
                <w:szCs w:val="16"/>
              </w:rPr>
              <w:t>InvalidEmployeeNumberException</w:t>
            </w:r>
            <w:proofErr w:type="spellEnd"/>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removeEmployee</w:t>
            </w:r>
            <w:proofErr w:type="spellEnd"/>
            <w:r w:rsidRPr="001A1433">
              <w:rPr>
                <w:rFonts w:ascii="Tahoma" w:hAnsi="Tahoma" w:cs="Tahoma"/>
                <w:bCs/>
                <w:sz w:val="20"/>
                <w:szCs w:val="16"/>
              </w:rPr>
              <w:t xml:space="preserve">( index : </w:t>
            </w:r>
            <w:proofErr w:type="spellStart"/>
            <w:r w:rsidRPr="001A1433">
              <w:rPr>
                <w:rFonts w:ascii="Tahoma" w:hAnsi="Tahoma" w:cs="Tahoma"/>
                <w:bCs/>
                <w:sz w:val="20"/>
                <w:szCs w:val="16"/>
              </w:rPr>
              <w:t>int</w:t>
            </w:r>
            <w:proofErr w:type="spellEnd"/>
            <w:r w:rsidRPr="001A1433">
              <w:rPr>
                <w:rFonts w:ascii="Tahoma" w:hAnsi="Tahoma" w:cs="Tahoma"/>
                <w:bCs/>
                <w:sz w:val="20"/>
                <w:szCs w:val="16"/>
              </w:rPr>
              <w:t>)</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listAll</w:t>
            </w:r>
            <w:proofErr w:type="spellEnd"/>
            <w:r w:rsidRPr="001A1433">
              <w:rPr>
                <w:rFonts w:ascii="Tahoma" w:hAnsi="Tahoma" w:cs="Tahoma"/>
                <w:bCs/>
                <w:sz w:val="20"/>
                <w:szCs w:val="16"/>
              </w:rPr>
              <w:t>()</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listHourly</w:t>
            </w:r>
            <w:proofErr w:type="spellEnd"/>
            <w:r w:rsidRPr="001A1433">
              <w:rPr>
                <w:rFonts w:ascii="Tahoma" w:hAnsi="Tahoma" w:cs="Tahoma"/>
                <w:bCs/>
                <w:sz w:val="20"/>
                <w:szCs w:val="16"/>
              </w:rPr>
              <w:t>()</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listSalary</w:t>
            </w:r>
            <w:proofErr w:type="spellEnd"/>
            <w:r w:rsidRPr="001A1433">
              <w:rPr>
                <w:rFonts w:ascii="Tahoma" w:hAnsi="Tahoma" w:cs="Tahoma"/>
                <w:bCs/>
                <w:sz w:val="20"/>
                <w:szCs w:val="16"/>
              </w:rPr>
              <w:t>()</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listCommision</w:t>
            </w:r>
            <w:proofErr w:type="spellEnd"/>
            <w:r w:rsidRPr="001A1433">
              <w:rPr>
                <w:rFonts w:ascii="Tahoma" w:hAnsi="Tahoma" w:cs="Tahoma"/>
                <w:bCs/>
                <w:sz w:val="20"/>
                <w:szCs w:val="16"/>
              </w:rPr>
              <w:t>()</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resetWeek</w:t>
            </w:r>
            <w:proofErr w:type="spellEnd"/>
            <w:r w:rsidRPr="001A1433">
              <w:rPr>
                <w:rFonts w:ascii="Tahoma" w:hAnsi="Tahoma" w:cs="Tahoma"/>
                <w:bCs/>
                <w:sz w:val="20"/>
                <w:szCs w:val="16"/>
              </w:rPr>
              <w:t>()</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calculatePayout</w:t>
            </w:r>
            <w:proofErr w:type="spellEnd"/>
            <w:r w:rsidRPr="001A1433">
              <w:rPr>
                <w:rFonts w:ascii="Tahoma" w:hAnsi="Tahoma" w:cs="Tahoma"/>
                <w:bCs/>
                <w:sz w:val="20"/>
                <w:szCs w:val="16"/>
              </w:rPr>
              <w:t>() : double</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getIndex</w:t>
            </w:r>
            <w:proofErr w:type="spellEnd"/>
            <w:r w:rsidRPr="001A1433">
              <w:rPr>
                <w:rFonts w:ascii="Tahoma" w:hAnsi="Tahoma" w:cs="Tahoma"/>
                <w:bCs/>
                <w:sz w:val="20"/>
                <w:szCs w:val="16"/>
              </w:rPr>
              <w:t xml:space="preserve">( </w:t>
            </w:r>
            <w:proofErr w:type="spellStart"/>
            <w:r w:rsidRPr="001A1433">
              <w:rPr>
                <w:rFonts w:ascii="Tahoma" w:hAnsi="Tahoma" w:cs="Tahoma"/>
                <w:bCs/>
                <w:sz w:val="20"/>
                <w:szCs w:val="16"/>
              </w:rPr>
              <w:t>empNum</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 : </w:t>
            </w:r>
            <w:proofErr w:type="spellStart"/>
            <w:r w:rsidRPr="001A1433">
              <w:rPr>
                <w:rFonts w:ascii="Tahoma" w:hAnsi="Tahoma" w:cs="Tahoma"/>
                <w:bCs/>
                <w:sz w:val="20"/>
                <w:szCs w:val="16"/>
              </w:rPr>
              <w:t>int</w:t>
            </w:r>
            <w:proofErr w:type="spellEnd"/>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annualRaises</w:t>
            </w:r>
            <w:proofErr w:type="spellEnd"/>
            <w:r w:rsidRPr="001A1433">
              <w:rPr>
                <w:rFonts w:ascii="Tahoma" w:hAnsi="Tahoma" w:cs="Tahoma"/>
                <w:bCs/>
                <w:sz w:val="20"/>
                <w:szCs w:val="16"/>
              </w:rPr>
              <w:t>()</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holidayBonuses</w:t>
            </w:r>
            <w:proofErr w:type="spellEnd"/>
            <w:r w:rsidRPr="001A1433">
              <w:rPr>
                <w:rFonts w:ascii="Tahoma" w:hAnsi="Tahoma" w:cs="Tahoma"/>
                <w:bCs/>
                <w:sz w:val="20"/>
                <w:szCs w:val="16"/>
              </w:rPr>
              <w:t>() : double</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increaseHours</w:t>
            </w:r>
            <w:proofErr w:type="spellEnd"/>
            <w:r w:rsidRPr="001A1433">
              <w:rPr>
                <w:rFonts w:ascii="Tahoma" w:hAnsi="Tahoma" w:cs="Tahoma"/>
                <w:bCs/>
                <w:sz w:val="20"/>
                <w:szCs w:val="16"/>
              </w:rPr>
              <w:t xml:space="preserve">( index : </w:t>
            </w:r>
            <w:proofErr w:type="spellStart"/>
            <w:r w:rsidRPr="001A1433">
              <w:rPr>
                <w:rFonts w:ascii="Tahoma" w:hAnsi="Tahoma" w:cs="Tahoma"/>
                <w:bCs/>
                <w:sz w:val="20"/>
                <w:szCs w:val="16"/>
              </w:rPr>
              <w:t>int</w:t>
            </w:r>
            <w:proofErr w:type="spellEnd"/>
            <w:r w:rsidRPr="001A1433">
              <w:rPr>
                <w:rFonts w:ascii="Tahoma" w:hAnsi="Tahoma" w:cs="Tahoma"/>
                <w:bCs/>
                <w:sz w:val="20"/>
                <w:szCs w:val="16"/>
              </w:rPr>
              <w:t>, amount : double)</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increaseSales</w:t>
            </w:r>
            <w:proofErr w:type="spellEnd"/>
            <w:r w:rsidRPr="001A1433">
              <w:rPr>
                <w:rFonts w:ascii="Tahoma" w:hAnsi="Tahoma" w:cs="Tahoma"/>
                <w:bCs/>
                <w:sz w:val="20"/>
                <w:szCs w:val="16"/>
              </w:rPr>
              <w:t xml:space="preserve">( index : </w:t>
            </w:r>
            <w:proofErr w:type="spellStart"/>
            <w:r w:rsidRPr="001A1433">
              <w:rPr>
                <w:rFonts w:ascii="Tahoma" w:hAnsi="Tahoma" w:cs="Tahoma"/>
                <w:bCs/>
                <w:sz w:val="20"/>
                <w:szCs w:val="16"/>
              </w:rPr>
              <w:t>int</w:t>
            </w:r>
            <w:proofErr w:type="spellEnd"/>
            <w:r w:rsidRPr="001A1433">
              <w:rPr>
                <w:rFonts w:ascii="Tahoma" w:hAnsi="Tahoma" w:cs="Tahoma"/>
                <w:bCs/>
                <w:sz w:val="20"/>
                <w:szCs w:val="16"/>
              </w:rPr>
              <w:t>, amount : double)</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findAllBySubstring</w:t>
            </w:r>
            <w:proofErr w:type="spellEnd"/>
            <w:r w:rsidRPr="001A1433">
              <w:rPr>
                <w:rFonts w:ascii="Tahoma" w:hAnsi="Tahoma" w:cs="Tahoma"/>
                <w:bCs/>
                <w:sz w:val="20"/>
                <w:szCs w:val="16"/>
              </w:rPr>
              <w:t>(find : String) : Employee[]</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RabinKarp</w:t>
            </w:r>
            <w:proofErr w:type="spellEnd"/>
            <w:r w:rsidRPr="001A1433">
              <w:rPr>
                <w:rFonts w:ascii="Tahoma" w:hAnsi="Tahoma" w:cs="Tahoma"/>
                <w:bCs/>
                <w:sz w:val="20"/>
                <w:szCs w:val="16"/>
              </w:rPr>
              <w:t xml:space="preserve">(name : String, find : String) : </w:t>
            </w:r>
            <w:proofErr w:type="spellStart"/>
            <w:r w:rsidRPr="001A1433">
              <w:rPr>
                <w:rFonts w:ascii="Tahoma" w:hAnsi="Tahoma" w:cs="Tahoma"/>
                <w:bCs/>
                <w:sz w:val="20"/>
                <w:szCs w:val="16"/>
              </w:rPr>
              <w:t>int</w:t>
            </w:r>
            <w:proofErr w:type="spellEnd"/>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stringHash</w:t>
            </w:r>
            <w:proofErr w:type="spellEnd"/>
            <w:r w:rsidRPr="001A1433">
              <w:rPr>
                <w:rFonts w:ascii="Tahoma" w:hAnsi="Tahoma" w:cs="Tahoma"/>
                <w:bCs/>
                <w:sz w:val="20"/>
                <w:szCs w:val="16"/>
              </w:rPr>
              <w:t xml:space="preserve">(s : String) : </w:t>
            </w:r>
            <w:proofErr w:type="spellStart"/>
            <w:r w:rsidRPr="001A1433">
              <w:rPr>
                <w:rFonts w:ascii="Tahoma" w:hAnsi="Tahoma" w:cs="Tahoma"/>
                <w:bCs/>
                <w:sz w:val="20"/>
                <w:szCs w:val="16"/>
              </w:rPr>
              <w:t>int</w:t>
            </w:r>
            <w:proofErr w:type="spellEnd"/>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charNumericValue</w:t>
            </w:r>
            <w:proofErr w:type="spellEnd"/>
            <w:r w:rsidRPr="001A1433">
              <w:rPr>
                <w:rFonts w:ascii="Tahoma" w:hAnsi="Tahoma" w:cs="Tahoma"/>
                <w:bCs/>
                <w:sz w:val="20"/>
                <w:szCs w:val="16"/>
              </w:rPr>
              <w:t xml:space="preserve">(c : char) : </w:t>
            </w:r>
            <w:proofErr w:type="spellStart"/>
            <w:r w:rsidRPr="001A1433">
              <w:rPr>
                <w:rFonts w:ascii="Tahoma" w:hAnsi="Tahoma" w:cs="Tahoma"/>
                <w:bCs/>
                <w:sz w:val="20"/>
                <w:szCs w:val="16"/>
              </w:rPr>
              <w:t>int</w:t>
            </w:r>
            <w:proofErr w:type="spellEnd"/>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RabinKarpHashes</w:t>
            </w:r>
            <w:proofErr w:type="spellEnd"/>
            <w:r w:rsidRPr="001A1433">
              <w:rPr>
                <w:rFonts w:ascii="Tahoma" w:hAnsi="Tahoma" w:cs="Tahoma"/>
                <w:bCs/>
                <w:sz w:val="20"/>
                <w:szCs w:val="16"/>
              </w:rPr>
              <w:t xml:space="preserve">(s : String, hashes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w:t>
            </w:r>
            <w:proofErr w:type="spellStart"/>
            <w:r w:rsidRPr="001A1433">
              <w:rPr>
                <w:rFonts w:ascii="Tahoma" w:hAnsi="Tahoma" w:cs="Tahoma"/>
                <w:bCs/>
                <w:sz w:val="20"/>
                <w:szCs w:val="16"/>
              </w:rPr>
              <w:t>pos</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length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linearSearchRecursive</w:t>
            </w:r>
            <w:proofErr w:type="spellEnd"/>
            <w:r w:rsidRPr="001A1433">
              <w:rPr>
                <w:rFonts w:ascii="Tahoma" w:hAnsi="Tahoma" w:cs="Tahoma"/>
                <w:bCs/>
                <w:sz w:val="20"/>
                <w:szCs w:val="16"/>
              </w:rPr>
              <w:t>(</w:t>
            </w:r>
            <w:proofErr w:type="spellStart"/>
            <w:r w:rsidRPr="001A1433">
              <w:rPr>
                <w:rFonts w:ascii="Tahoma" w:hAnsi="Tahoma" w:cs="Tahoma"/>
                <w:bCs/>
                <w:sz w:val="20"/>
                <w:szCs w:val="16"/>
              </w:rPr>
              <w:t>nameHashes</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w:t>
            </w:r>
            <w:proofErr w:type="spellStart"/>
            <w:r w:rsidRPr="001A1433">
              <w:rPr>
                <w:rFonts w:ascii="Tahoma" w:hAnsi="Tahoma" w:cs="Tahoma"/>
                <w:bCs/>
                <w:sz w:val="20"/>
                <w:szCs w:val="16"/>
              </w:rPr>
              <w:t>findHash</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w:t>
            </w:r>
            <w:proofErr w:type="spellStart"/>
            <w:r w:rsidRPr="001A1433">
              <w:rPr>
                <w:rFonts w:ascii="Tahoma" w:hAnsi="Tahoma" w:cs="Tahoma"/>
                <w:bCs/>
                <w:sz w:val="20"/>
                <w:szCs w:val="16"/>
              </w:rPr>
              <w:t>pos</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sort()</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addRequest</w:t>
            </w:r>
            <w:proofErr w:type="spellEnd"/>
            <w:r w:rsidRPr="001A1433">
              <w:rPr>
                <w:rFonts w:ascii="Tahoma" w:hAnsi="Tahoma" w:cs="Tahoma"/>
                <w:bCs/>
                <w:sz w:val="20"/>
                <w:szCs w:val="16"/>
              </w:rPr>
              <w:t>(</w:t>
            </w:r>
            <w:proofErr w:type="spellStart"/>
            <w:r w:rsidRPr="001A1433">
              <w:rPr>
                <w:rFonts w:ascii="Tahoma" w:hAnsi="Tahoma" w:cs="Tahoma"/>
                <w:bCs/>
                <w:sz w:val="20"/>
                <w:szCs w:val="16"/>
              </w:rPr>
              <w:t>empNum</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int</w:t>
            </w:r>
            <w:proofErr w:type="spellEnd"/>
            <w:r w:rsidRPr="001A1433">
              <w:rPr>
                <w:rFonts w:ascii="Tahoma" w:hAnsi="Tahoma" w:cs="Tahoma"/>
                <w:bCs/>
                <w:sz w:val="20"/>
                <w:szCs w:val="16"/>
              </w:rPr>
              <w:t xml:space="preserve">) : </w:t>
            </w:r>
            <w:proofErr w:type="spellStart"/>
            <w:r w:rsidRPr="001A1433">
              <w:rPr>
                <w:rFonts w:ascii="Tahoma" w:hAnsi="Tahoma" w:cs="Tahoma"/>
                <w:bCs/>
                <w:sz w:val="20"/>
                <w:szCs w:val="16"/>
              </w:rPr>
              <w:t>boolean</w:t>
            </w:r>
            <w:proofErr w:type="spellEnd"/>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viewNextRequest</w:t>
            </w:r>
            <w:proofErr w:type="spellEnd"/>
            <w:r w:rsidRPr="001A1433">
              <w:rPr>
                <w:rFonts w:ascii="Tahoma" w:hAnsi="Tahoma" w:cs="Tahoma"/>
                <w:bCs/>
                <w:sz w:val="20"/>
                <w:szCs w:val="16"/>
              </w:rPr>
              <w:t>() : Employee</w:t>
            </w:r>
          </w:p>
          <w:p w:rsidR="001A1433" w:rsidRP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grantNextRequest</w:t>
            </w:r>
            <w:proofErr w:type="spellEnd"/>
            <w:r w:rsidRPr="001A1433">
              <w:rPr>
                <w:rFonts w:ascii="Tahoma" w:hAnsi="Tahoma" w:cs="Tahoma"/>
                <w:bCs/>
                <w:sz w:val="20"/>
                <w:szCs w:val="16"/>
              </w:rPr>
              <w:t>() : Employee</w:t>
            </w:r>
          </w:p>
          <w:p w:rsidR="001A1433" w:rsidRDefault="001A1433" w:rsidP="007C2CDB">
            <w:pPr>
              <w:spacing w:line="276" w:lineRule="auto"/>
              <w:rPr>
                <w:rFonts w:ascii="Tahoma" w:hAnsi="Tahoma" w:cs="Tahoma"/>
                <w:bCs/>
                <w:sz w:val="20"/>
                <w:szCs w:val="16"/>
              </w:rPr>
            </w:pPr>
            <w:r w:rsidRPr="001A1433">
              <w:rPr>
                <w:rFonts w:ascii="Tahoma" w:hAnsi="Tahoma" w:cs="Tahoma"/>
                <w:bCs/>
                <w:sz w:val="20"/>
                <w:szCs w:val="16"/>
              </w:rPr>
              <w:t xml:space="preserve">+ </w:t>
            </w:r>
            <w:proofErr w:type="spellStart"/>
            <w:r w:rsidRPr="001A1433">
              <w:rPr>
                <w:rFonts w:ascii="Tahoma" w:hAnsi="Tahoma" w:cs="Tahoma"/>
                <w:bCs/>
                <w:sz w:val="20"/>
                <w:szCs w:val="16"/>
              </w:rPr>
              <w:t>outputRequests</w:t>
            </w:r>
            <w:proofErr w:type="spellEnd"/>
            <w:r w:rsidRPr="001A1433">
              <w:rPr>
                <w:rFonts w:ascii="Tahoma" w:hAnsi="Tahoma" w:cs="Tahoma"/>
                <w:bCs/>
                <w:sz w:val="20"/>
                <w:szCs w:val="16"/>
              </w:rPr>
              <w:t>()</w:t>
            </w:r>
          </w:p>
          <w:p w:rsidR="001A1433" w:rsidRDefault="001A1433" w:rsidP="007C2CDB">
            <w:pPr>
              <w:spacing w:line="276" w:lineRule="auto"/>
              <w:rPr>
                <w:rFonts w:ascii="Tahoma" w:hAnsi="Tahoma" w:cs="Tahoma"/>
                <w:b/>
                <w:bCs/>
                <w:sz w:val="20"/>
                <w:szCs w:val="16"/>
              </w:rPr>
            </w:pPr>
            <w:r>
              <w:rPr>
                <w:rFonts w:ascii="Tahoma" w:hAnsi="Tahoma" w:cs="Tahoma"/>
                <w:b/>
                <w:bCs/>
                <w:sz w:val="20"/>
                <w:szCs w:val="16"/>
              </w:rPr>
              <w:t xml:space="preserve">+ </w:t>
            </w:r>
            <w:proofErr w:type="spellStart"/>
            <w:r>
              <w:rPr>
                <w:rFonts w:ascii="Tahoma" w:hAnsi="Tahoma" w:cs="Tahoma"/>
                <w:b/>
                <w:bCs/>
                <w:sz w:val="20"/>
                <w:szCs w:val="16"/>
              </w:rPr>
              <w:t>loadEmployees</w:t>
            </w:r>
            <w:proofErr w:type="spellEnd"/>
            <w:r>
              <w:rPr>
                <w:rFonts w:ascii="Tahoma" w:hAnsi="Tahoma" w:cs="Tahoma"/>
                <w:b/>
                <w:bCs/>
                <w:sz w:val="20"/>
                <w:szCs w:val="16"/>
              </w:rPr>
              <w:t>(</w:t>
            </w:r>
            <w:proofErr w:type="spellStart"/>
            <w:r w:rsidR="00C037E3">
              <w:rPr>
                <w:rFonts w:ascii="Tahoma" w:hAnsi="Tahoma" w:cs="Tahoma"/>
                <w:b/>
                <w:bCs/>
                <w:sz w:val="20"/>
                <w:szCs w:val="16"/>
              </w:rPr>
              <w:t>employeeFile</w:t>
            </w:r>
            <w:proofErr w:type="spellEnd"/>
            <w:r>
              <w:rPr>
                <w:rFonts w:ascii="Tahoma" w:hAnsi="Tahoma" w:cs="Tahoma"/>
                <w:b/>
                <w:bCs/>
                <w:sz w:val="20"/>
                <w:szCs w:val="16"/>
              </w:rPr>
              <w:t xml:space="preserve"> : String</w:t>
            </w:r>
            <w:r w:rsidR="00C037E3">
              <w:rPr>
                <w:rFonts w:ascii="Tahoma" w:hAnsi="Tahoma" w:cs="Tahoma"/>
                <w:b/>
                <w:bCs/>
                <w:sz w:val="20"/>
                <w:szCs w:val="16"/>
              </w:rPr>
              <w:t xml:space="preserve">, </w:t>
            </w:r>
            <w:proofErr w:type="spellStart"/>
            <w:r w:rsidR="00C037E3">
              <w:rPr>
                <w:rFonts w:ascii="Tahoma" w:hAnsi="Tahoma" w:cs="Tahoma"/>
                <w:b/>
                <w:bCs/>
                <w:sz w:val="20"/>
                <w:szCs w:val="16"/>
              </w:rPr>
              <w:t>requestFile</w:t>
            </w:r>
            <w:proofErr w:type="spellEnd"/>
            <w:r w:rsidR="00C037E3">
              <w:rPr>
                <w:rFonts w:ascii="Tahoma" w:hAnsi="Tahoma" w:cs="Tahoma"/>
                <w:b/>
                <w:bCs/>
                <w:sz w:val="20"/>
                <w:szCs w:val="16"/>
              </w:rPr>
              <w:t xml:space="preserve"> : String</w:t>
            </w:r>
            <w:r>
              <w:rPr>
                <w:rFonts w:ascii="Tahoma" w:hAnsi="Tahoma" w:cs="Tahoma"/>
                <w:b/>
                <w:bCs/>
                <w:sz w:val="20"/>
                <w:szCs w:val="16"/>
              </w:rPr>
              <w:t xml:space="preserve">) </w:t>
            </w:r>
            <w:proofErr w:type="spellStart"/>
            <w:r>
              <w:rPr>
                <w:rFonts w:ascii="Tahoma" w:hAnsi="Tahoma" w:cs="Tahoma"/>
                <w:b/>
                <w:bCs/>
                <w:sz w:val="20"/>
                <w:szCs w:val="16"/>
              </w:rPr>
              <w:t>boolean</w:t>
            </w:r>
            <w:proofErr w:type="spellEnd"/>
          </w:p>
          <w:p w:rsidR="001A1433" w:rsidRDefault="001A1433" w:rsidP="007C2CDB">
            <w:pPr>
              <w:spacing w:line="276" w:lineRule="auto"/>
              <w:rPr>
                <w:rFonts w:ascii="Tahoma" w:hAnsi="Tahoma" w:cs="Tahoma"/>
                <w:b/>
                <w:bCs/>
                <w:sz w:val="20"/>
                <w:szCs w:val="16"/>
              </w:rPr>
            </w:pPr>
            <w:r>
              <w:rPr>
                <w:rFonts w:ascii="Tahoma" w:hAnsi="Tahoma" w:cs="Tahoma"/>
                <w:b/>
                <w:bCs/>
                <w:sz w:val="20"/>
                <w:szCs w:val="16"/>
              </w:rPr>
              <w:t>+</w:t>
            </w:r>
            <w:proofErr w:type="spellStart"/>
            <w:r>
              <w:rPr>
                <w:rFonts w:ascii="Tahoma" w:hAnsi="Tahoma" w:cs="Tahoma"/>
                <w:b/>
                <w:bCs/>
                <w:sz w:val="20"/>
                <w:szCs w:val="16"/>
              </w:rPr>
              <w:t>saveEmployees</w:t>
            </w:r>
            <w:proofErr w:type="spellEnd"/>
            <w:r>
              <w:rPr>
                <w:rFonts w:ascii="Tahoma" w:hAnsi="Tahoma" w:cs="Tahoma"/>
                <w:b/>
                <w:bCs/>
                <w:sz w:val="20"/>
                <w:szCs w:val="16"/>
              </w:rPr>
              <w:t>(</w:t>
            </w:r>
            <w:proofErr w:type="spellStart"/>
            <w:r w:rsidR="00C037E3">
              <w:rPr>
                <w:rFonts w:ascii="Tahoma" w:hAnsi="Tahoma" w:cs="Tahoma"/>
                <w:b/>
                <w:bCs/>
                <w:sz w:val="20"/>
                <w:szCs w:val="16"/>
              </w:rPr>
              <w:t>employeeFile</w:t>
            </w:r>
            <w:proofErr w:type="spellEnd"/>
            <w:r w:rsidR="00C037E3">
              <w:rPr>
                <w:rFonts w:ascii="Tahoma" w:hAnsi="Tahoma" w:cs="Tahoma"/>
                <w:b/>
                <w:bCs/>
                <w:sz w:val="20"/>
                <w:szCs w:val="16"/>
              </w:rPr>
              <w:t xml:space="preserve"> : String, </w:t>
            </w:r>
            <w:proofErr w:type="spellStart"/>
            <w:r w:rsidR="00C037E3">
              <w:rPr>
                <w:rFonts w:ascii="Tahoma" w:hAnsi="Tahoma" w:cs="Tahoma"/>
                <w:b/>
                <w:bCs/>
                <w:sz w:val="20"/>
                <w:szCs w:val="16"/>
              </w:rPr>
              <w:t>requestFile</w:t>
            </w:r>
            <w:proofErr w:type="spellEnd"/>
            <w:r w:rsidR="00C037E3">
              <w:rPr>
                <w:rFonts w:ascii="Tahoma" w:hAnsi="Tahoma" w:cs="Tahoma"/>
                <w:b/>
                <w:bCs/>
                <w:sz w:val="20"/>
                <w:szCs w:val="16"/>
              </w:rPr>
              <w:t xml:space="preserve"> : String</w:t>
            </w:r>
            <w:r>
              <w:rPr>
                <w:rFonts w:ascii="Tahoma" w:hAnsi="Tahoma" w:cs="Tahoma"/>
                <w:b/>
                <w:bCs/>
                <w:sz w:val="20"/>
                <w:szCs w:val="16"/>
              </w:rPr>
              <w:t xml:space="preserve">) </w:t>
            </w:r>
            <w:proofErr w:type="spellStart"/>
            <w:r>
              <w:rPr>
                <w:rFonts w:ascii="Tahoma" w:hAnsi="Tahoma" w:cs="Tahoma"/>
                <w:b/>
                <w:bCs/>
                <w:sz w:val="20"/>
                <w:szCs w:val="16"/>
              </w:rPr>
              <w:t>boolean</w:t>
            </w:r>
            <w:proofErr w:type="spellEnd"/>
          </w:p>
          <w:p w:rsidR="001A1433" w:rsidRPr="001A1433" w:rsidRDefault="001A687C" w:rsidP="007C2CDB">
            <w:pPr>
              <w:spacing w:line="276" w:lineRule="auto"/>
              <w:rPr>
                <w:rFonts w:ascii="Tahoma" w:hAnsi="Tahoma" w:cs="Tahoma"/>
                <w:b/>
                <w:bCs/>
                <w:sz w:val="20"/>
                <w:szCs w:val="16"/>
              </w:rPr>
            </w:pPr>
            <w:r>
              <w:rPr>
                <w:rFonts w:ascii="Tahoma" w:hAnsi="Tahoma" w:cs="Tahoma"/>
                <w:b/>
                <w:bCs/>
                <w:sz w:val="20"/>
                <w:szCs w:val="16"/>
              </w:rPr>
              <w:t>+</w:t>
            </w:r>
            <w:proofErr w:type="spellStart"/>
            <w:r>
              <w:rPr>
                <w:rFonts w:ascii="Tahoma" w:hAnsi="Tahoma" w:cs="Tahoma"/>
                <w:b/>
                <w:bCs/>
                <w:sz w:val="20"/>
                <w:szCs w:val="16"/>
              </w:rPr>
              <w:t>processUpdates</w:t>
            </w:r>
            <w:proofErr w:type="spellEnd"/>
            <w:r>
              <w:rPr>
                <w:rFonts w:ascii="Tahoma" w:hAnsi="Tahoma" w:cs="Tahoma"/>
                <w:b/>
                <w:bCs/>
                <w:sz w:val="20"/>
                <w:szCs w:val="16"/>
              </w:rPr>
              <w:t>(</w:t>
            </w:r>
            <w:proofErr w:type="spellStart"/>
            <w:r>
              <w:rPr>
                <w:rFonts w:ascii="Tahoma" w:hAnsi="Tahoma" w:cs="Tahoma"/>
                <w:b/>
                <w:bCs/>
                <w:sz w:val="20"/>
                <w:szCs w:val="16"/>
              </w:rPr>
              <w:t>fileName</w:t>
            </w:r>
            <w:proofErr w:type="spellEnd"/>
            <w:r>
              <w:rPr>
                <w:rFonts w:ascii="Tahoma" w:hAnsi="Tahoma" w:cs="Tahoma"/>
                <w:b/>
                <w:bCs/>
                <w:sz w:val="20"/>
                <w:szCs w:val="16"/>
              </w:rPr>
              <w:t xml:space="preserve"> : String) </w:t>
            </w:r>
            <w:proofErr w:type="spellStart"/>
            <w:r>
              <w:rPr>
                <w:rFonts w:ascii="Tahoma" w:hAnsi="Tahoma" w:cs="Tahoma"/>
                <w:b/>
                <w:bCs/>
                <w:sz w:val="20"/>
                <w:szCs w:val="16"/>
              </w:rPr>
              <w:t>boolean</w:t>
            </w:r>
            <w:proofErr w:type="spellEnd"/>
          </w:p>
        </w:tc>
      </w:tr>
    </w:tbl>
    <w:p w:rsidR="001A1433" w:rsidRDefault="001A1433" w:rsidP="003C775E">
      <w:pPr>
        <w:rPr>
          <w:rFonts w:ascii="Tahoma" w:hAnsi="Tahoma" w:cs="Tahoma"/>
          <w:bCs/>
          <w:sz w:val="20"/>
          <w:szCs w:val="16"/>
        </w:rPr>
      </w:pPr>
    </w:p>
    <w:p w:rsidR="001A687C" w:rsidRDefault="001A687C">
      <w:pPr>
        <w:suppressAutoHyphens w:val="0"/>
        <w:spacing w:after="200" w:line="276" w:lineRule="auto"/>
        <w:rPr>
          <w:rFonts w:ascii="Tahoma" w:hAnsi="Tahoma" w:cs="Tahoma"/>
          <w:bCs/>
          <w:sz w:val="20"/>
          <w:szCs w:val="16"/>
          <w:u w:val="single"/>
        </w:rPr>
      </w:pPr>
      <w:r>
        <w:rPr>
          <w:rFonts w:ascii="Tahoma" w:hAnsi="Tahoma" w:cs="Tahoma"/>
          <w:bCs/>
          <w:sz w:val="20"/>
          <w:szCs w:val="16"/>
          <w:u w:val="single"/>
        </w:rPr>
        <w:br w:type="page"/>
      </w:r>
    </w:p>
    <w:p w:rsidR="001A687C" w:rsidRDefault="001A687C" w:rsidP="003C775E">
      <w:pPr>
        <w:rPr>
          <w:rFonts w:ascii="Tahoma" w:hAnsi="Tahoma" w:cs="Tahoma"/>
          <w:bCs/>
          <w:sz w:val="20"/>
          <w:szCs w:val="16"/>
          <w:u w:val="single"/>
        </w:rPr>
      </w:pPr>
      <w:proofErr w:type="gramStart"/>
      <w:r>
        <w:rPr>
          <w:rFonts w:ascii="Tahoma" w:hAnsi="Tahoma" w:cs="Tahoma"/>
          <w:bCs/>
          <w:sz w:val="20"/>
          <w:szCs w:val="16"/>
          <w:u w:val="single"/>
        </w:rPr>
        <w:lastRenderedPageBreak/>
        <w:t>public</w:t>
      </w:r>
      <w:proofErr w:type="gramEnd"/>
      <w:r>
        <w:rPr>
          <w:rFonts w:ascii="Tahoma" w:hAnsi="Tahoma" w:cs="Tahoma"/>
          <w:bCs/>
          <w:sz w:val="20"/>
          <w:szCs w:val="16"/>
          <w:u w:val="single"/>
        </w:rPr>
        <w:t xml:space="preserve"> </w:t>
      </w:r>
      <w:proofErr w:type="spellStart"/>
      <w:r>
        <w:rPr>
          <w:rFonts w:ascii="Tahoma" w:hAnsi="Tahoma" w:cs="Tahoma"/>
          <w:bCs/>
          <w:sz w:val="20"/>
          <w:szCs w:val="16"/>
          <w:u w:val="single"/>
        </w:rPr>
        <w:t>boolean</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loadEmployees</w:t>
      </w:r>
      <w:proofErr w:type="spellEnd"/>
      <w:r>
        <w:rPr>
          <w:rFonts w:ascii="Tahoma" w:hAnsi="Tahoma" w:cs="Tahoma"/>
          <w:bCs/>
          <w:sz w:val="20"/>
          <w:szCs w:val="16"/>
          <w:u w:val="single"/>
        </w:rPr>
        <w:t>(</w:t>
      </w:r>
      <w:r w:rsidR="00C037E3">
        <w:rPr>
          <w:rFonts w:ascii="Tahoma" w:hAnsi="Tahoma" w:cs="Tahoma"/>
          <w:bCs/>
          <w:sz w:val="20"/>
          <w:szCs w:val="16"/>
          <w:u w:val="single"/>
        </w:rPr>
        <w:t xml:space="preserve">String </w:t>
      </w:r>
      <w:proofErr w:type="spellStart"/>
      <w:r w:rsidR="00C037E3">
        <w:rPr>
          <w:rFonts w:ascii="Tahoma" w:hAnsi="Tahoma" w:cs="Tahoma"/>
          <w:bCs/>
          <w:sz w:val="20"/>
          <w:szCs w:val="16"/>
          <w:u w:val="single"/>
        </w:rPr>
        <w:t>employeeFile</w:t>
      </w:r>
      <w:proofErr w:type="spellEnd"/>
      <w:r w:rsidR="00C037E3">
        <w:rPr>
          <w:rFonts w:ascii="Tahoma" w:hAnsi="Tahoma" w:cs="Tahoma"/>
          <w:bCs/>
          <w:sz w:val="20"/>
          <w:szCs w:val="16"/>
          <w:u w:val="single"/>
        </w:rPr>
        <w:t xml:space="preserve">, String </w:t>
      </w:r>
      <w:proofErr w:type="spellStart"/>
      <w:r w:rsidR="00C037E3">
        <w:rPr>
          <w:rFonts w:ascii="Tahoma" w:hAnsi="Tahoma" w:cs="Tahoma"/>
          <w:bCs/>
          <w:sz w:val="20"/>
          <w:szCs w:val="16"/>
          <w:u w:val="single"/>
        </w:rPr>
        <w:t>requestFile</w:t>
      </w:r>
      <w:proofErr w:type="spellEnd"/>
      <w:r>
        <w:rPr>
          <w:rFonts w:ascii="Tahoma" w:hAnsi="Tahoma" w:cs="Tahoma"/>
          <w:bCs/>
          <w:sz w:val="20"/>
          <w:szCs w:val="16"/>
          <w:u w:val="single"/>
        </w:rPr>
        <w:t>)</w:t>
      </w:r>
    </w:p>
    <w:p w:rsidR="001A687C" w:rsidRDefault="001A687C" w:rsidP="003C775E">
      <w:pPr>
        <w:rPr>
          <w:rFonts w:ascii="Tahoma" w:hAnsi="Tahoma" w:cs="Tahoma"/>
          <w:bCs/>
          <w:sz w:val="20"/>
          <w:szCs w:val="16"/>
        </w:rPr>
      </w:pPr>
      <w:r>
        <w:rPr>
          <w:rFonts w:ascii="Tahoma" w:hAnsi="Tahoma" w:cs="Tahoma"/>
          <w:bCs/>
          <w:sz w:val="20"/>
          <w:szCs w:val="16"/>
        </w:rPr>
        <w:t>Given the name of a serialized file</w:t>
      </w:r>
      <w:r w:rsidR="00C037E3">
        <w:rPr>
          <w:rFonts w:ascii="Tahoma" w:hAnsi="Tahoma" w:cs="Tahoma"/>
          <w:bCs/>
          <w:sz w:val="20"/>
          <w:szCs w:val="16"/>
        </w:rPr>
        <w:t xml:space="preserve"> (</w:t>
      </w:r>
      <w:proofErr w:type="spellStart"/>
      <w:r w:rsidR="00C037E3">
        <w:rPr>
          <w:rFonts w:ascii="Tahoma" w:hAnsi="Tahoma" w:cs="Tahoma"/>
          <w:bCs/>
          <w:sz w:val="20"/>
          <w:szCs w:val="16"/>
        </w:rPr>
        <w:t>employeeFile</w:t>
      </w:r>
      <w:proofErr w:type="spellEnd"/>
      <w:r w:rsidR="00C037E3">
        <w:rPr>
          <w:rFonts w:ascii="Tahoma" w:hAnsi="Tahoma" w:cs="Tahoma"/>
          <w:bCs/>
          <w:sz w:val="20"/>
          <w:szCs w:val="16"/>
        </w:rPr>
        <w:t>)</w:t>
      </w:r>
      <w:r>
        <w:rPr>
          <w:rFonts w:ascii="Tahoma" w:hAnsi="Tahoma" w:cs="Tahoma"/>
          <w:bCs/>
          <w:sz w:val="20"/>
          <w:szCs w:val="16"/>
        </w:rPr>
        <w:t xml:space="preserve">, this method attempts to read in Employees from a previous session. This method will return true if the load of Employees was successful and false if it was not successful (file doesn’t exists, </w:t>
      </w:r>
      <w:proofErr w:type="spellStart"/>
      <w:r>
        <w:rPr>
          <w:rFonts w:ascii="Tahoma" w:hAnsi="Tahoma" w:cs="Tahoma"/>
          <w:bCs/>
          <w:sz w:val="20"/>
          <w:szCs w:val="16"/>
        </w:rPr>
        <w:t>ClassNotFoundException</w:t>
      </w:r>
      <w:proofErr w:type="spellEnd"/>
      <w:r>
        <w:rPr>
          <w:rFonts w:ascii="Tahoma" w:hAnsi="Tahoma" w:cs="Tahoma"/>
          <w:bCs/>
          <w:sz w:val="20"/>
          <w:szCs w:val="16"/>
        </w:rPr>
        <w:t xml:space="preserve">, or other </w:t>
      </w:r>
      <w:proofErr w:type="spellStart"/>
      <w:r>
        <w:rPr>
          <w:rFonts w:ascii="Tahoma" w:hAnsi="Tahoma" w:cs="Tahoma"/>
          <w:bCs/>
          <w:sz w:val="20"/>
          <w:szCs w:val="16"/>
        </w:rPr>
        <w:t>IOException</w:t>
      </w:r>
      <w:proofErr w:type="spellEnd"/>
      <w:r>
        <w:rPr>
          <w:rFonts w:ascii="Tahoma" w:hAnsi="Tahoma" w:cs="Tahoma"/>
          <w:bCs/>
          <w:sz w:val="20"/>
          <w:szCs w:val="16"/>
        </w:rPr>
        <w:t xml:space="preserve">). Before reading in the Employees it will clear all of the lists to ensure it is loading into an empty set of Employees. This includes the </w:t>
      </w:r>
      <w:proofErr w:type="spellStart"/>
      <w:r>
        <w:rPr>
          <w:rFonts w:ascii="Tahoma" w:hAnsi="Tahoma" w:cs="Tahoma"/>
          <w:bCs/>
          <w:sz w:val="20"/>
          <w:szCs w:val="16"/>
        </w:rPr>
        <w:t>ArrayList</w:t>
      </w:r>
      <w:proofErr w:type="spellEnd"/>
      <w:r>
        <w:rPr>
          <w:rFonts w:ascii="Tahoma" w:hAnsi="Tahoma" w:cs="Tahoma"/>
          <w:bCs/>
          <w:sz w:val="20"/>
          <w:szCs w:val="16"/>
        </w:rPr>
        <w:t xml:space="preserve">, the </w:t>
      </w:r>
      <w:proofErr w:type="spellStart"/>
      <w:r>
        <w:rPr>
          <w:rFonts w:ascii="Tahoma" w:hAnsi="Tahoma" w:cs="Tahoma"/>
          <w:bCs/>
          <w:sz w:val="20"/>
          <w:szCs w:val="16"/>
        </w:rPr>
        <w:t>LinkedLists</w:t>
      </w:r>
      <w:proofErr w:type="spellEnd"/>
      <w:r>
        <w:rPr>
          <w:rFonts w:ascii="Tahoma" w:hAnsi="Tahoma" w:cs="Tahoma"/>
          <w:bCs/>
          <w:sz w:val="20"/>
          <w:szCs w:val="16"/>
        </w:rPr>
        <w:t xml:space="preserve">, and the Queue. If a </w:t>
      </w:r>
      <w:proofErr w:type="spellStart"/>
      <w:r>
        <w:rPr>
          <w:rFonts w:ascii="Tahoma" w:hAnsi="Tahoma" w:cs="Tahoma"/>
          <w:bCs/>
          <w:sz w:val="20"/>
          <w:szCs w:val="16"/>
        </w:rPr>
        <w:t>MaximumCapacityException</w:t>
      </w:r>
      <w:proofErr w:type="spellEnd"/>
      <w:r>
        <w:rPr>
          <w:rFonts w:ascii="Tahoma" w:hAnsi="Tahoma" w:cs="Tahoma"/>
          <w:bCs/>
          <w:sz w:val="20"/>
          <w:szCs w:val="16"/>
        </w:rPr>
        <w:t xml:space="preserve"> is encountered while adding Employees output “Maximum Capacity Reac</w:t>
      </w:r>
      <w:r w:rsidR="008E6E89">
        <w:rPr>
          <w:rFonts w:ascii="Tahoma" w:hAnsi="Tahoma" w:cs="Tahoma"/>
          <w:bCs/>
          <w:sz w:val="20"/>
          <w:szCs w:val="16"/>
        </w:rPr>
        <w:t>h</w:t>
      </w:r>
      <w:r>
        <w:rPr>
          <w:rFonts w:ascii="Tahoma" w:hAnsi="Tahoma" w:cs="Tahoma"/>
          <w:bCs/>
          <w:sz w:val="20"/>
          <w:szCs w:val="16"/>
        </w:rPr>
        <w:t>ed”, and return true.</w:t>
      </w:r>
      <w:r w:rsidR="00C037E3">
        <w:rPr>
          <w:rFonts w:ascii="Tahoma" w:hAnsi="Tahoma" w:cs="Tahoma"/>
          <w:bCs/>
          <w:sz w:val="20"/>
          <w:szCs w:val="16"/>
        </w:rPr>
        <w:t xml:space="preserve"> The method will also open the text file (</w:t>
      </w:r>
      <w:proofErr w:type="spellStart"/>
      <w:r w:rsidR="00C037E3">
        <w:rPr>
          <w:rFonts w:ascii="Tahoma" w:hAnsi="Tahoma" w:cs="Tahoma"/>
          <w:bCs/>
          <w:sz w:val="20"/>
          <w:szCs w:val="16"/>
        </w:rPr>
        <w:t>requestFile</w:t>
      </w:r>
      <w:proofErr w:type="spellEnd"/>
      <w:r w:rsidR="00C037E3">
        <w:rPr>
          <w:rFonts w:ascii="Tahoma" w:hAnsi="Tahoma" w:cs="Tahoma"/>
          <w:bCs/>
          <w:sz w:val="20"/>
          <w:szCs w:val="16"/>
        </w:rPr>
        <w:t>) to rebuild the vacation request Queue.</w:t>
      </w:r>
    </w:p>
    <w:p w:rsidR="001A687C" w:rsidRDefault="001A687C" w:rsidP="003C775E">
      <w:pPr>
        <w:rPr>
          <w:rFonts w:ascii="Tahoma" w:hAnsi="Tahoma" w:cs="Tahoma"/>
          <w:bCs/>
          <w:sz w:val="20"/>
          <w:szCs w:val="16"/>
        </w:rPr>
      </w:pPr>
    </w:p>
    <w:p w:rsidR="001A687C" w:rsidRDefault="001A687C" w:rsidP="003C775E">
      <w:pPr>
        <w:rPr>
          <w:rFonts w:ascii="Tahoma" w:hAnsi="Tahoma" w:cs="Tahoma"/>
          <w:bCs/>
          <w:sz w:val="20"/>
          <w:szCs w:val="16"/>
          <w:u w:val="single"/>
        </w:rPr>
      </w:pPr>
      <w:proofErr w:type="gramStart"/>
      <w:r>
        <w:rPr>
          <w:rFonts w:ascii="Tahoma" w:hAnsi="Tahoma" w:cs="Tahoma"/>
          <w:bCs/>
          <w:sz w:val="20"/>
          <w:szCs w:val="16"/>
          <w:u w:val="single"/>
        </w:rPr>
        <w:t>public</w:t>
      </w:r>
      <w:proofErr w:type="gramEnd"/>
      <w:r>
        <w:rPr>
          <w:rFonts w:ascii="Tahoma" w:hAnsi="Tahoma" w:cs="Tahoma"/>
          <w:bCs/>
          <w:sz w:val="20"/>
          <w:szCs w:val="16"/>
          <w:u w:val="single"/>
        </w:rPr>
        <w:t xml:space="preserve"> </w:t>
      </w:r>
      <w:proofErr w:type="spellStart"/>
      <w:r>
        <w:rPr>
          <w:rFonts w:ascii="Tahoma" w:hAnsi="Tahoma" w:cs="Tahoma"/>
          <w:bCs/>
          <w:sz w:val="20"/>
          <w:szCs w:val="16"/>
          <w:u w:val="single"/>
        </w:rPr>
        <w:t>boolean</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saveEmployees</w:t>
      </w:r>
      <w:proofErr w:type="spellEnd"/>
      <w:r>
        <w:rPr>
          <w:rFonts w:ascii="Tahoma" w:hAnsi="Tahoma" w:cs="Tahoma"/>
          <w:bCs/>
          <w:sz w:val="20"/>
          <w:szCs w:val="16"/>
          <w:u w:val="single"/>
        </w:rPr>
        <w:t xml:space="preserve">(String </w:t>
      </w:r>
      <w:proofErr w:type="spellStart"/>
      <w:r w:rsidR="00C037E3">
        <w:rPr>
          <w:rFonts w:ascii="Tahoma" w:hAnsi="Tahoma" w:cs="Tahoma"/>
          <w:bCs/>
          <w:sz w:val="20"/>
          <w:szCs w:val="16"/>
          <w:u w:val="single"/>
        </w:rPr>
        <w:t>employeeFile</w:t>
      </w:r>
      <w:proofErr w:type="spellEnd"/>
      <w:r w:rsidR="00C037E3">
        <w:rPr>
          <w:rFonts w:ascii="Tahoma" w:hAnsi="Tahoma" w:cs="Tahoma"/>
          <w:bCs/>
          <w:sz w:val="20"/>
          <w:szCs w:val="16"/>
          <w:u w:val="single"/>
        </w:rPr>
        <w:t xml:space="preserve">, String </w:t>
      </w:r>
      <w:proofErr w:type="spellStart"/>
      <w:r w:rsidR="00C037E3">
        <w:rPr>
          <w:rFonts w:ascii="Tahoma" w:hAnsi="Tahoma" w:cs="Tahoma"/>
          <w:bCs/>
          <w:sz w:val="20"/>
          <w:szCs w:val="16"/>
          <w:u w:val="single"/>
        </w:rPr>
        <w:t>requestFile</w:t>
      </w:r>
      <w:proofErr w:type="spellEnd"/>
      <w:r>
        <w:rPr>
          <w:rFonts w:ascii="Tahoma" w:hAnsi="Tahoma" w:cs="Tahoma"/>
          <w:bCs/>
          <w:sz w:val="20"/>
          <w:szCs w:val="16"/>
          <w:u w:val="single"/>
        </w:rPr>
        <w:t>)</w:t>
      </w:r>
    </w:p>
    <w:p w:rsidR="001A687C" w:rsidRDefault="00C037E3" w:rsidP="003C775E">
      <w:pPr>
        <w:rPr>
          <w:rFonts w:ascii="Tahoma" w:hAnsi="Tahoma" w:cs="Tahoma"/>
          <w:bCs/>
          <w:sz w:val="20"/>
          <w:szCs w:val="16"/>
        </w:rPr>
      </w:pPr>
      <w:r>
        <w:rPr>
          <w:rFonts w:ascii="Tahoma" w:hAnsi="Tahoma" w:cs="Tahoma"/>
          <w:bCs/>
          <w:sz w:val="20"/>
          <w:szCs w:val="16"/>
        </w:rPr>
        <w:t xml:space="preserve">This method will store all of the Employees as Serialized objects in the </w:t>
      </w:r>
      <w:proofErr w:type="spellStart"/>
      <w:r>
        <w:rPr>
          <w:rFonts w:ascii="Tahoma" w:hAnsi="Tahoma" w:cs="Tahoma"/>
          <w:bCs/>
          <w:sz w:val="20"/>
          <w:szCs w:val="16"/>
        </w:rPr>
        <w:t>employeeFile</w:t>
      </w:r>
      <w:proofErr w:type="spellEnd"/>
      <w:r>
        <w:rPr>
          <w:rFonts w:ascii="Tahoma" w:hAnsi="Tahoma" w:cs="Tahoma"/>
          <w:bCs/>
          <w:sz w:val="20"/>
          <w:szCs w:val="16"/>
        </w:rPr>
        <w:t xml:space="preserve"> and the Employee numbers in the correct order of those in the vacation Queue as plain text.</w:t>
      </w:r>
    </w:p>
    <w:p w:rsidR="001A687C" w:rsidRDefault="001A687C" w:rsidP="003C775E">
      <w:pPr>
        <w:rPr>
          <w:rFonts w:ascii="Tahoma" w:hAnsi="Tahoma" w:cs="Tahoma"/>
          <w:bCs/>
          <w:sz w:val="20"/>
          <w:szCs w:val="16"/>
        </w:rPr>
      </w:pPr>
    </w:p>
    <w:p w:rsidR="001A687C" w:rsidRDefault="001A687C" w:rsidP="003C775E">
      <w:pPr>
        <w:rPr>
          <w:rFonts w:ascii="Tahoma" w:hAnsi="Tahoma" w:cs="Tahoma"/>
          <w:bCs/>
          <w:sz w:val="20"/>
          <w:szCs w:val="16"/>
          <w:u w:val="single"/>
        </w:rPr>
      </w:pPr>
      <w:proofErr w:type="gramStart"/>
      <w:r>
        <w:rPr>
          <w:rFonts w:ascii="Tahoma" w:hAnsi="Tahoma" w:cs="Tahoma"/>
          <w:bCs/>
          <w:sz w:val="20"/>
          <w:szCs w:val="16"/>
          <w:u w:val="single"/>
        </w:rPr>
        <w:t>public</w:t>
      </w:r>
      <w:proofErr w:type="gramEnd"/>
      <w:r>
        <w:rPr>
          <w:rFonts w:ascii="Tahoma" w:hAnsi="Tahoma" w:cs="Tahoma"/>
          <w:bCs/>
          <w:sz w:val="20"/>
          <w:szCs w:val="16"/>
          <w:u w:val="single"/>
        </w:rPr>
        <w:t xml:space="preserve"> </w:t>
      </w:r>
      <w:proofErr w:type="spellStart"/>
      <w:r>
        <w:rPr>
          <w:rFonts w:ascii="Tahoma" w:hAnsi="Tahoma" w:cs="Tahoma"/>
          <w:bCs/>
          <w:sz w:val="20"/>
          <w:szCs w:val="16"/>
          <w:u w:val="single"/>
        </w:rPr>
        <w:t>boolean</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processUpdates</w:t>
      </w:r>
      <w:proofErr w:type="spellEnd"/>
      <w:r>
        <w:rPr>
          <w:rFonts w:ascii="Tahoma" w:hAnsi="Tahoma" w:cs="Tahoma"/>
          <w:bCs/>
          <w:sz w:val="20"/>
          <w:szCs w:val="16"/>
          <w:u w:val="single"/>
        </w:rPr>
        <w:t xml:space="preserve">(String </w:t>
      </w:r>
      <w:proofErr w:type="spellStart"/>
      <w:r>
        <w:rPr>
          <w:rFonts w:ascii="Tahoma" w:hAnsi="Tahoma" w:cs="Tahoma"/>
          <w:bCs/>
          <w:sz w:val="20"/>
          <w:szCs w:val="16"/>
          <w:u w:val="single"/>
        </w:rPr>
        <w:t>fileName</w:t>
      </w:r>
      <w:proofErr w:type="spellEnd"/>
      <w:r>
        <w:rPr>
          <w:rFonts w:ascii="Tahoma" w:hAnsi="Tahoma" w:cs="Tahoma"/>
          <w:bCs/>
          <w:sz w:val="20"/>
          <w:szCs w:val="16"/>
          <w:u w:val="single"/>
        </w:rPr>
        <w:t>)</w:t>
      </w:r>
    </w:p>
    <w:p w:rsidR="001A687C" w:rsidRDefault="00E76928" w:rsidP="003C775E">
      <w:pPr>
        <w:rPr>
          <w:rFonts w:ascii="Tahoma" w:hAnsi="Tahoma" w:cs="Tahoma"/>
          <w:bCs/>
          <w:sz w:val="20"/>
          <w:szCs w:val="16"/>
        </w:rPr>
      </w:pPr>
      <w:r>
        <w:rPr>
          <w:rFonts w:ascii="Tahoma" w:hAnsi="Tahoma" w:cs="Tahoma"/>
          <w:bCs/>
          <w:sz w:val="20"/>
          <w:szCs w:val="16"/>
        </w:rPr>
        <w:t>Given the name of a text file, this method will process the update requests within the file. A valid update request is in the form:</w:t>
      </w:r>
    </w:p>
    <w:p w:rsidR="00E76928" w:rsidRDefault="00E76928" w:rsidP="003C775E">
      <w:pPr>
        <w:rPr>
          <w:rFonts w:ascii="Tahoma" w:hAnsi="Tahoma" w:cs="Tahoma"/>
          <w:bCs/>
          <w:sz w:val="20"/>
          <w:szCs w:val="16"/>
        </w:rPr>
      </w:pPr>
      <w:r>
        <w:rPr>
          <w:rFonts w:ascii="Tahoma" w:hAnsi="Tahoma" w:cs="Tahoma"/>
          <w:bCs/>
          <w:sz w:val="20"/>
          <w:szCs w:val="16"/>
        </w:rPr>
        <w:t>EMPLOYEE_NUMBER AMOUNT</w:t>
      </w:r>
    </w:p>
    <w:p w:rsidR="00E76928" w:rsidRDefault="00E76928" w:rsidP="003C775E">
      <w:pPr>
        <w:rPr>
          <w:rFonts w:ascii="Tahoma" w:hAnsi="Tahoma" w:cs="Tahoma"/>
          <w:bCs/>
          <w:sz w:val="20"/>
          <w:szCs w:val="16"/>
        </w:rPr>
      </w:pPr>
      <w:r>
        <w:rPr>
          <w:rFonts w:ascii="Tahoma" w:hAnsi="Tahoma" w:cs="Tahoma"/>
          <w:bCs/>
          <w:sz w:val="20"/>
          <w:szCs w:val="16"/>
        </w:rPr>
        <w:t xml:space="preserve">Where the two values are separated by a space. Employee numbers are </w:t>
      </w:r>
      <w:proofErr w:type="spellStart"/>
      <w:r>
        <w:rPr>
          <w:rFonts w:ascii="Tahoma" w:hAnsi="Tahoma" w:cs="Tahoma"/>
          <w:bCs/>
          <w:sz w:val="20"/>
          <w:szCs w:val="16"/>
        </w:rPr>
        <w:t>ints</w:t>
      </w:r>
      <w:proofErr w:type="spellEnd"/>
      <w:r>
        <w:rPr>
          <w:rFonts w:ascii="Tahoma" w:hAnsi="Tahoma" w:cs="Tahoma"/>
          <w:bCs/>
          <w:sz w:val="20"/>
          <w:szCs w:val="16"/>
        </w:rPr>
        <w:t xml:space="preserve">, amount can be a double. It will skip updates with a negative amount. If an improperly formatted update request is reached it will skip that update </w:t>
      </w:r>
      <w:r>
        <w:rPr>
          <w:rFonts w:ascii="Tahoma" w:hAnsi="Tahoma" w:cs="Tahoma"/>
          <w:b/>
          <w:bCs/>
          <w:sz w:val="20"/>
          <w:szCs w:val="16"/>
        </w:rPr>
        <w:t>and proceed to the next update</w:t>
      </w:r>
      <w:r>
        <w:rPr>
          <w:rFonts w:ascii="Tahoma" w:hAnsi="Tahoma" w:cs="Tahoma"/>
          <w:bCs/>
          <w:sz w:val="20"/>
          <w:szCs w:val="16"/>
        </w:rPr>
        <w:t>.</w:t>
      </w:r>
    </w:p>
    <w:p w:rsidR="00E76928" w:rsidRDefault="00E76928" w:rsidP="003C775E">
      <w:pPr>
        <w:rPr>
          <w:rFonts w:ascii="Tahoma" w:hAnsi="Tahoma" w:cs="Tahoma"/>
          <w:bCs/>
          <w:sz w:val="20"/>
          <w:szCs w:val="16"/>
        </w:rPr>
      </w:pPr>
    </w:p>
    <w:p w:rsidR="00E76928" w:rsidRDefault="00E76928" w:rsidP="003C775E">
      <w:pPr>
        <w:rPr>
          <w:rFonts w:ascii="Tahoma" w:hAnsi="Tahoma" w:cs="Tahoma"/>
          <w:bCs/>
          <w:sz w:val="20"/>
          <w:szCs w:val="16"/>
        </w:rPr>
      </w:pPr>
      <w:r>
        <w:rPr>
          <w:rFonts w:ascii="Tahoma" w:hAnsi="Tahoma" w:cs="Tahoma"/>
          <w:bCs/>
          <w:sz w:val="20"/>
          <w:szCs w:val="16"/>
        </w:rPr>
        <w:t xml:space="preserve">To correctly apply an update you must call upon either </w:t>
      </w:r>
      <w:proofErr w:type="spellStart"/>
      <w:r>
        <w:rPr>
          <w:rFonts w:ascii="Tahoma" w:hAnsi="Tahoma" w:cs="Tahoma"/>
          <w:bCs/>
          <w:sz w:val="20"/>
          <w:szCs w:val="16"/>
        </w:rPr>
        <w:t>increaseHours</w:t>
      </w:r>
      <w:proofErr w:type="spellEnd"/>
      <w:r>
        <w:rPr>
          <w:rFonts w:ascii="Tahoma" w:hAnsi="Tahoma" w:cs="Tahoma"/>
          <w:bCs/>
          <w:sz w:val="20"/>
          <w:szCs w:val="16"/>
        </w:rPr>
        <w:t xml:space="preserve"> or </w:t>
      </w:r>
      <w:proofErr w:type="spellStart"/>
      <w:r>
        <w:rPr>
          <w:rFonts w:ascii="Tahoma" w:hAnsi="Tahoma" w:cs="Tahoma"/>
          <w:bCs/>
          <w:sz w:val="20"/>
          <w:szCs w:val="16"/>
        </w:rPr>
        <w:t>increaseSales</w:t>
      </w:r>
      <w:proofErr w:type="spellEnd"/>
      <w:r>
        <w:rPr>
          <w:rFonts w:ascii="Tahoma" w:hAnsi="Tahoma" w:cs="Tahoma"/>
          <w:bCs/>
          <w:sz w:val="20"/>
          <w:szCs w:val="16"/>
        </w:rPr>
        <w:t xml:space="preserve"> method of the </w:t>
      </w:r>
      <w:proofErr w:type="spellStart"/>
      <w:r>
        <w:rPr>
          <w:rFonts w:ascii="Tahoma" w:hAnsi="Tahoma" w:cs="Tahoma"/>
          <w:bCs/>
          <w:sz w:val="20"/>
          <w:szCs w:val="16"/>
        </w:rPr>
        <w:t>EmployeeManager</w:t>
      </w:r>
      <w:proofErr w:type="spellEnd"/>
      <w:r>
        <w:rPr>
          <w:rFonts w:ascii="Tahoma" w:hAnsi="Tahoma" w:cs="Tahoma"/>
          <w:bCs/>
          <w:sz w:val="20"/>
          <w:szCs w:val="16"/>
        </w:rPr>
        <w:t xml:space="preserve">, depending on the type of employee that has the given Employee number. Employee numbers that do not exist or Employee numbers of </w:t>
      </w:r>
      <w:proofErr w:type="spellStart"/>
      <w:r>
        <w:rPr>
          <w:rFonts w:ascii="Tahoma" w:hAnsi="Tahoma" w:cs="Tahoma"/>
          <w:bCs/>
          <w:sz w:val="20"/>
          <w:szCs w:val="16"/>
        </w:rPr>
        <w:t>SalaryEmployees</w:t>
      </w:r>
      <w:proofErr w:type="spellEnd"/>
      <w:r>
        <w:rPr>
          <w:rFonts w:ascii="Tahoma" w:hAnsi="Tahoma" w:cs="Tahoma"/>
          <w:bCs/>
          <w:sz w:val="20"/>
          <w:szCs w:val="16"/>
        </w:rPr>
        <w:t xml:space="preserve"> are skipped.</w:t>
      </w:r>
    </w:p>
    <w:p w:rsidR="007F5751" w:rsidRDefault="007F5751" w:rsidP="003C775E">
      <w:pPr>
        <w:rPr>
          <w:rFonts w:ascii="Tahoma" w:hAnsi="Tahoma" w:cs="Tahoma"/>
          <w:bCs/>
          <w:sz w:val="20"/>
          <w:szCs w:val="16"/>
        </w:rPr>
      </w:pPr>
    </w:p>
    <w:p w:rsidR="007F5751" w:rsidRDefault="007F5751" w:rsidP="003C775E">
      <w:pPr>
        <w:rPr>
          <w:rFonts w:ascii="Tahoma" w:hAnsi="Tahoma" w:cs="Tahoma"/>
          <w:bCs/>
          <w:sz w:val="20"/>
          <w:szCs w:val="16"/>
          <w:u w:val="single"/>
        </w:rPr>
      </w:pPr>
      <w:r>
        <w:rPr>
          <w:rFonts w:ascii="Tahoma" w:hAnsi="Tahoma" w:cs="Tahoma"/>
          <w:bCs/>
          <w:sz w:val="20"/>
          <w:szCs w:val="16"/>
          <w:u w:val="single"/>
        </w:rPr>
        <w:t xml:space="preserve">Changes to </w:t>
      </w:r>
      <w:proofErr w:type="spellStart"/>
      <w:r>
        <w:rPr>
          <w:rFonts w:ascii="Tahoma" w:hAnsi="Tahoma" w:cs="Tahoma"/>
          <w:bCs/>
          <w:sz w:val="20"/>
          <w:szCs w:val="16"/>
          <w:u w:val="single"/>
        </w:rPr>
        <w:t>EmployeeDriver</w:t>
      </w:r>
      <w:proofErr w:type="spellEnd"/>
    </w:p>
    <w:p w:rsidR="007F5751" w:rsidRDefault="007F5751" w:rsidP="003C775E">
      <w:pPr>
        <w:rPr>
          <w:rFonts w:ascii="Tahoma" w:hAnsi="Tahoma" w:cs="Tahoma"/>
          <w:bCs/>
          <w:sz w:val="20"/>
          <w:szCs w:val="16"/>
        </w:rPr>
      </w:pPr>
      <w:r>
        <w:rPr>
          <w:rFonts w:ascii="Tahoma" w:hAnsi="Tahoma" w:cs="Tahoma"/>
          <w:bCs/>
          <w:sz w:val="20"/>
          <w:szCs w:val="16"/>
        </w:rPr>
        <w:t xml:space="preserve">Before the Main Menu loop call upon the </w:t>
      </w:r>
      <w:proofErr w:type="spellStart"/>
      <w:r>
        <w:rPr>
          <w:rFonts w:ascii="Tahoma" w:hAnsi="Tahoma" w:cs="Tahoma"/>
          <w:bCs/>
          <w:sz w:val="20"/>
          <w:szCs w:val="16"/>
        </w:rPr>
        <w:t>EmployeeManager’s</w:t>
      </w:r>
      <w:proofErr w:type="spellEnd"/>
      <w:r>
        <w:rPr>
          <w:rFonts w:ascii="Tahoma" w:hAnsi="Tahoma" w:cs="Tahoma"/>
          <w:bCs/>
          <w:sz w:val="20"/>
          <w:szCs w:val="16"/>
        </w:rPr>
        <w:t xml:space="preserve"> </w:t>
      </w:r>
      <w:proofErr w:type="spellStart"/>
      <w:r>
        <w:rPr>
          <w:rFonts w:ascii="Tahoma" w:hAnsi="Tahoma" w:cs="Tahoma"/>
          <w:bCs/>
          <w:sz w:val="20"/>
          <w:szCs w:val="16"/>
        </w:rPr>
        <w:t>loadEmployees</w:t>
      </w:r>
      <w:proofErr w:type="spellEnd"/>
      <w:r>
        <w:rPr>
          <w:rFonts w:ascii="Tahoma" w:hAnsi="Tahoma" w:cs="Tahoma"/>
          <w:bCs/>
          <w:sz w:val="20"/>
          <w:szCs w:val="16"/>
        </w:rPr>
        <w:t xml:space="preserve"> with the file name of “</w:t>
      </w:r>
      <w:proofErr w:type="spellStart"/>
      <w:r>
        <w:rPr>
          <w:rFonts w:ascii="Tahoma" w:hAnsi="Tahoma" w:cs="Tahoma"/>
          <w:bCs/>
          <w:sz w:val="20"/>
          <w:szCs w:val="16"/>
        </w:rPr>
        <w:t>employees.ser</w:t>
      </w:r>
      <w:proofErr w:type="spellEnd"/>
      <w:r>
        <w:rPr>
          <w:rFonts w:ascii="Tahoma" w:hAnsi="Tahoma" w:cs="Tahoma"/>
          <w:bCs/>
          <w:sz w:val="20"/>
          <w:szCs w:val="16"/>
        </w:rPr>
        <w:t>”</w:t>
      </w:r>
      <w:r w:rsidR="00C22392">
        <w:rPr>
          <w:rFonts w:ascii="Tahoma" w:hAnsi="Tahoma" w:cs="Tahoma"/>
          <w:bCs/>
          <w:sz w:val="20"/>
          <w:szCs w:val="16"/>
        </w:rPr>
        <w:t xml:space="preserve"> and “requests.dat”</w:t>
      </w:r>
      <w:r>
        <w:rPr>
          <w:rFonts w:ascii="Tahoma" w:hAnsi="Tahoma" w:cs="Tahoma"/>
          <w:bCs/>
          <w:sz w:val="20"/>
          <w:szCs w:val="16"/>
        </w:rPr>
        <w:t>. If the load is successful output “Employees Loaded”, if it was not successful output “Employees Not Loaded”.</w:t>
      </w:r>
    </w:p>
    <w:p w:rsidR="007F5751" w:rsidRDefault="007F5751" w:rsidP="003C775E">
      <w:pPr>
        <w:rPr>
          <w:rFonts w:ascii="Tahoma" w:hAnsi="Tahoma" w:cs="Tahoma"/>
          <w:bCs/>
          <w:sz w:val="20"/>
          <w:szCs w:val="16"/>
        </w:rPr>
      </w:pPr>
    </w:p>
    <w:p w:rsidR="007F5751" w:rsidRDefault="007F5751" w:rsidP="003C775E">
      <w:pPr>
        <w:rPr>
          <w:rFonts w:ascii="Tahoma" w:hAnsi="Tahoma" w:cs="Tahoma"/>
          <w:bCs/>
          <w:sz w:val="20"/>
          <w:szCs w:val="16"/>
        </w:rPr>
      </w:pPr>
      <w:r>
        <w:rPr>
          <w:rFonts w:ascii="Tahoma" w:hAnsi="Tahoma" w:cs="Tahoma"/>
          <w:bCs/>
          <w:sz w:val="20"/>
          <w:szCs w:val="16"/>
        </w:rPr>
        <w:t xml:space="preserve">Upon exit call upon the </w:t>
      </w:r>
      <w:proofErr w:type="spellStart"/>
      <w:r>
        <w:rPr>
          <w:rFonts w:ascii="Tahoma" w:hAnsi="Tahoma" w:cs="Tahoma"/>
          <w:bCs/>
          <w:sz w:val="20"/>
          <w:szCs w:val="16"/>
        </w:rPr>
        <w:t>EmployeeManager’s</w:t>
      </w:r>
      <w:proofErr w:type="spellEnd"/>
      <w:r>
        <w:rPr>
          <w:rFonts w:ascii="Tahoma" w:hAnsi="Tahoma" w:cs="Tahoma"/>
          <w:bCs/>
          <w:sz w:val="20"/>
          <w:szCs w:val="16"/>
        </w:rPr>
        <w:t xml:space="preserve"> </w:t>
      </w:r>
      <w:proofErr w:type="spellStart"/>
      <w:r>
        <w:rPr>
          <w:rFonts w:ascii="Tahoma" w:hAnsi="Tahoma" w:cs="Tahoma"/>
          <w:bCs/>
          <w:sz w:val="20"/>
          <w:szCs w:val="16"/>
        </w:rPr>
        <w:t>saveEmployees</w:t>
      </w:r>
      <w:proofErr w:type="spellEnd"/>
      <w:r>
        <w:rPr>
          <w:rFonts w:ascii="Tahoma" w:hAnsi="Tahoma" w:cs="Tahoma"/>
          <w:bCs/>
          <w:sz w:val="20"/>
          <w:szCs w:val="16"/>
        </w:rPr>
        <w:t>. After the “Thank you for using the Employee Manager!” message, if the save was successful output “Employees stored”, if unsuccessful output “</w:t>
      </w:r>
      <w:proofErr w:type="spellStart"/>
      <w:r>
        <w:rPr>
          <w:rFonts w:ascii="Tahoma" w:hAnsi="Tahoma" w:cs="Tahoma"/>
          <w:bCs/>
          <w:sz w:val="20"/>
          <w:szCs w:val="16"/>
        </w:rPr>
        <w:t>Employes</w:t>
      </w:r>
      <w:proofErr w:type="spellEnd"/>
      <w:r>
        <w:rPr>
          <w:rFonts w:ascii="Tahoma" w:hAnsi="Tahoma" w:cs="Tahoma"/>
          <w:bCs/>
          <w:sz w:val="20"/>
          <w:szCs w:val="16"/>
        </w:rPr>
        <w:t xml:space="preserve"> not stored”.</w:t>
      </w:r>
    </w:p>
    <w:p w:rsidR="007F5751" w:rsidRDefault="007F5751" w:rsidP="003C775E">
      <w:pPr>
        <w:rPr>
          <w:rFonts w:ascii="Tahoma" w:hAnsi="Tahoma" w:cs="Tahoma"/>
          <w:bCs/>
          <w:sz w:val="20"/>
          <w:szCs w:val="16"/>
        </w:rPr>
      </w:pPr>
    </w:p>
    <w:p w:rsidR="007F5751" w:rsidRDefault="007F5751" w:rsidP="003C775E">
      <w:pPr>
        <w:rPr>
          <w:rFonts w:ascii="Tahoma" w:hAnsi="Tahoma" w:cs="Tahoma"/>
          <w:bCs/>
          <w:sz w:val="20"/>
          <w:szCs w:val="16"/>
        </w:rPr>
      </w:pPr>
      <w:r>
        <w:rPr>
          <w:rFonts w:ascii="Tahoma" w:hAnsi="Tahoma" w:cs="Tahoma"/>
          <w:bCs/>
          <w:sz w:val="20"/>
          <w:szCs w:val="16"/>
        </w:rPr>
        <w:t xml:space="preserve">Add a new menu option, “Employee Updates” after “Grant Request”. Employee Updates will now be option 13, moving Exit to option 14. This option will ask the user for the name of an update file, read it in and call upon the </w:t>
      </w:r>
      <w:proofErr w:type="spellStart"/>
      <w:r>
        <w:rPr>
          <w:rFonts w:ascii="Tahoma" w:hAnsi="Tahoma" w:cs="Tahoma"/>
          <w:bCs/>
          <w:sz w:val="20"/>
          <w:szCs w:val="16"/>
        </w:rPr>
        <w:t>EmployeeManager’s</w:t>
      </w:r>
      <w:proofErr w:type="spellEnd"/>
      <w:r>
        <w:rPr>
          <w:rFonts w:ascii="Tahoma" w:hAnsi="Tahoma" w:cs="Tahoma"/>
          <w:bCs/>
          <w:sz w:val="20"/>
          <w:szCs w:val="16"/>
        </w:rPr>
        <w:t xml:space="preserve"> </w:t>
      </w:r>
      <w:proofErr w:type="spellStart"/>
      <w:r>
        <w:rPr>
          <w:rFonts w:ascii="Tahoma" w:hAnsi="Tahoma" w:cs="Tahoma"/>
          <w:bCs/>
          <w:sz w:val="20"/>
          <w:szCs w:val="16"/>
        </w:rPr>
        <w:t>processUpdates</w:t>
      </w:r>
      <w:proofErr w:type="spellEnd"/>
      <w:r>
        <w:rPr>
          <w:rFonts w:ascii="Tahoma" w:hAnsi="Tahoma" w:cs="Tahoma"/>
          <w:bCs/>
          <w:sz w:val="20"/>
          <w:szCs w:val="16"/>
        </w:rPr>
        <w:t xml:space="preserve"> method. If this is done successfully output “Updates processed successfully”, otherwise output “Updates not processed”.</w:t>
      </w:r>
    </w:p>
    <w:p w:rsidR="00F93039" w:rsidRDefault="00F93039" w:rsidP="003C775E">
      <w:pPr>
        <w:rPr>
          <w:rFonts w:ascii="Tahoma" w:hAnsi="Tahoma" w:cs="Tahoma"/>
          <w:bCs/>
          <w:sz w:val="20"/>
          <w:szCs w:val="16"/>
        </w:rPr>
      </w:pPr>
    </w:p>
    <w:p w:rsidR="00F93039" w:rsidRDefault="00F93039" w:rsidP="003C775E">
      <w:pPr>
        <w:rPr>
          <w:rFonts w:ascii="Tahoma" w:hAnsi="Tahoma" w:cs="Tahoma"/>
          <w:bCs/>
          <w:sz w:val="20"/>
          <w:szCs w:val="16"/>
        </w:rPr>
      </w:pPr>
      <w:r>
        <w:rPr>
          <w:rFonts w:ascii="Tahoma" w:hAnsi="Tahoma" w:cs="Tahoma"/>
          <w:bCs/>
          <w:sz w:val="20"/>
          <w:szCs w:val="16"/>
        </w:rPr>
        <w:t>The first time you execute the loading of files will not succeed since there is no “</w:t>
      </w:r>
      <w:proofErr w:type="spellStart"/>
      <w:r>
        <w:rPr>
          <w:rFonts w:ascii="Tahoma" w:hAnsi="Tahoma" w:cs="Tahoma"/>
          <w:bCs/>
          <w:sz w:val="20"/>
          <w:szCs w:val="16"/>
        </w:rPr>
        <w:t>employees.ser</w:t>
      </w:r>
      <w:proofErr w:type="spellEnd"/>
      <w:r>
        <w:rPr>
          <w:rFonts w:ascii="Tahoma" w:hAnsi="Tahoma" w:cs="Tahoma"/>
          <w:bCs/>
          <w:sz w:val="20"/>
          <w:szCs w:val="16"/>
        </w:rPr>
        <w:t>” file. After that it should always succeed.</w:t>
      </w:r>
    </w:p>
    <w:p w:rsidR="00F93039" w:rsidRDefault="00F93039" w:rsidP="003C775E">
      <w:pPr>
        <w:rPr>
          <w:rFonts w:ascii="Tahoma" w:hAnsi="Tahoma" w:cs="Tahoma"/>
          <w:bCs/>
          <w:sz w:val="20"/>
          <w:szCs w:val="16"/>
        </w:rPr>
      </w:pPr>
    </w:p>
    <w:p w:rsidR="00F93039" w:rsidRDefault="00F93039" w:rsidP="00F93039">
      <w:pPr>
        <w:rPr>
          <w:rFonts w:ascii="Tahoma" w:hAnsi="Tahoma" w:cs="Tahoma"/>
          <w:sz w:val="20"/>
          <w:szCs w:val="16"/>
        </w:rPr>
      </w:pPr>
      <w:r>
        <w:rPr>
          <w:rFonts w:ascii="Tahoma" w:hAnsi="Tahoma" w:cs="Tahoma"/>
          <w:sz w:val="20"/>
          <w:szCs w:val="16"/>
        </w:rPr>
        <w:t xml:space="preserve">If you need to retest your program from </w:t>
      </w:r>
      <w:proofErr w:type="gramStart"/>
      <w:r>
        <w:rPr>
          <w:rFonts w:ascii="Tahoma" w:hAnsi="Tahoma" w:cs="Tahoma"/>
          <w:sz w:val="20"/>
          <w:szCs w:val="16"/>
        </w:rPr>
        <w:t>scratch, that is from the first run,</w:t>
      </w:r>
      <w:proofErr w:type="gramEnd"/>
      <w:r>
        <w:rPr>
          <w:rFonts w:ascii="Tahoma" w:hAnsi="Tahoma" w:cs="Tahoma"/>
          <w:sz w:val="20"/>
          <w:szCs w:val="16"/>
        </w:rPr>
        <w:t xml:space="preserve"> you can remove the .</w:t>
      </w:r>
      <w:proofErr w:type="spellStart"/>
      <w:r>
        <w:rPr>
          <w:rFonts w:ascii="Tahoma" w:hAnsi="Tahoma" w:cs="Tahoma"/>
          <w:sz w:val="20"/>
          <w:szCs w:val="16"/>
        </w:rPr>
        <w:t>ser</w:t>
      </w:r>
      <w:proofErr w:type="spellEnd"/>
      <w:r>
        <w:rPr>
          <w:rFonts w:ascii="Tahoma" w:hAnsi="Tahoma" w:cs="Tahoma"/>
          <w:sz w:val="20"/>
          <w:szCs w:val="16"/>
        </w:rPr>
        <w:t xml:space="preserve"> file that is created with the </w:t>
      </w:r>
      <w:proofErr w:type="spellStart"/>
      <w:r>
        <w:rPr>
          <w:rFonts w:ascii="Tahoma" w:hAnsi="Tahoma" w:cs="Tahoma"/>
          <w:sz w:val="20"/>
          <w:szCs w:val="16"/>
        </w:rPr>
        <w:t>rm</w:t>
      </w:r>
      <w:proofErr w:type="spellEnd"/>
      <w:r>
        <w:rPr>
          <w:rFonts w:ascii="Tahoma" w:hAnsi="Tahoma" w:cs="Tahoma"/>
          <w:sz w:val="20"/>
          <w:szCs w:val="16"/>
        </w:rPr>
        <w:t xml:space="preserve"> command.</w:t>
      </w:r>
    </w:p>
    <w:p w:rsidR="00F93039" w:rsidRDefault="00F93039" w:rsidP="00F93039">
      <w:pPr>
        <w:rPr>
          <w:rFonts w:ascii="Tahoma" w:hAnsi="Tahoma" w:cs="Tahoma"/>
          <w:sz w:val="20"/>
          <w:szCs w:val="16"/>
        </w:rPr>
      </w:pPr>
    </w:p>
    <w:p w:rsidR="00F93039" w:rsidRDefault="00F93039" w:rsidP="00F93039">
      <w:pPr>
        <w:rPr>
          <w:rFonts w:ascii="Tahoma" w:hAnsi="Tahoma" w:cs="Tahoma"/>
          <w:sz w:val="20"/>
          <w:szCs w:val="16"/>
        </w:rPr>
      </w:pPr>
      <w:proofErr w:type="spellStart"/>
      <w:proofErr w:type="gramStart"/>
      <w:r>
        <w:rPr>
          <w:rFonts w:ascii="Tahoma" w:hAnsi="Tahoma" w:cs="Tahoma"/>
          <w:sz w:val="20"/>
          <w:szCs w:val="16"/>
        </w:rPr>
        <w:t>rm</w:t>
      </w:r>
      <w:proofErr w:type="spellEnd"/>
      <w:proofErr w:type="gramEnd"/>
      <w:r>
        <w:rPr>
          <w:rFonts w:ascii="Tahoma" w:hAnsi="Tahoma" w:cs="Tahoma"/>
          <w:sz w:val="20"/>
          <w:szCs w:val="16"/>
        </w:rPr>
        <w:t xml:space="preserve"> </w:t>
      </w:r>
      <w:proofErr w:type="spellStart"/>
      <w:r>
        <w:rPr>
          <w:rFonts w:ascii="Tahoma" w:hAnsi="Tahoma" w:cs="Tahoma"/>
          <w:sz w:val="20"/>
          <w:szCs w:val="16"/>
        </w:rPr>
        <w:t>employees.ser</w:t>
      </w:r>
      <w:proofErr w:type="spellEnd"/>
    </w:p>
    <w:p w:rsidR="00C22392" w:rsidRDefault="00C22392" w:rsidP="00F93039">
      <w:pPr>
        <w:rPr>
          <w:rFonts w:ascii="Tahoma" w:hAnsi="Tahoma" w:cs="Tahoma"/>
          <w:sz w:val="20"/>
          <w:szCs w:val="16"/>
        </w:rPr>
      </w:pPr>
      <w:proofErr w:type="spellStart"/>
      <w:proofErr w:type="gramStart"/>
      <w:r>
        <w:rPr>
          <w:rFonts w:ascii="Tahoma" w:hAnsi="Tahoma" w:cs="Tahoma"/>
          <w:sz w:val="20"/>
          <w:szCs w:val="16"/>
        </w:rPr>
        <w:t>rm</w:t>
      </w:r>
      <w:proofErr w:type="spellEnd"/>
      <w:proofErr w:type="gramEnd"/>
      <w:r>
        <w:rPr>
          <w:rFonts w:ascii="Tahoma" w:hAnsi="Tahoma" w:cs="Tahoma"/>
          <w:sz w:val="20"/>
          <w:szCs w:val="16"/>
        </w:rPr>
        <w:t xml:space="preserve"> requests.dat</w:t>
      </w:r>
    </w:p>
    <w:p w:rsidR="00F93039" w:rsidRDefault="00F93039">
      <w:pPr>
        <w:suppressAutoHyphens w:val="0"/>
        <w:spacing w:after="200" w:line="276" w:lineRule="auto"/>
        <w:rPr>
          <w:rFonts w:ascii="Tahoma" w:hAnsi="Tahoma" w:cs="Tahoma"/>
          <w:bCs/>
          <w:sz w:val="20"/>
          <w:szCs w:val="16"/>
        </w:rPr>
      </w:pPr>
      <w:r>
        <w:rPr>
          <w:rFonts w:ascii="Tahoma" w:hAnsi="Tahoma" w:cs="Tahoma"/>
          <w:bCs/>
          <w:sz w:val="20"/>
          <w:szCs w:val="16"/>
        </w:rPr>
        <w:br w:type="page"/>
      </w:r>
    </w:p>
    <w:p w:rsidR="00F93039" w:rsidRDefault="00F93039" w:rsidP="00F93039">
      <w:pPr>
        <w:ind w:left="72"/>
        <w:rPr>
          <w:rFonts w:ascii="Tahoma" w:hAnsi="Tahoma" w:cs="Tahoma"/>
          <w:b/>
          <w:bCs/>
          <w:sz w:val="20"/>
          <w:szCs w:val="16"/>
          <w:u w:val="single"/>
        </w:rPr>
      </w:pPr>
      <w:r>
        <w:rPr>
          <w:rFonts w:ascii="Tahoma" w:hAnsi="Tahoma" w:cs="Tahoma"/>
          <w:b/>
          <w:bCs/>
          <w:sz w:val="20"/>
          <w:szCs w:val="16"/>
          <w:u w:val="single"/>
        </w:rPr>
        <w:lastRenderedPageBreak/>
        <w:t>Other Notes:</w:t>
      </w:r>
    </w:p>
    <w:p w:rsidR="00F93039" w:rsidRDefault="00F93039" w:rsidP="00F93039">
      <w:pPr>
        <w:numPr>
          <w:ilvl w:val="0"/>
          <w:numId w:val="2"/>
        </w:numPr>
        <w:tabs>
          <w:tab w:val="clear" w:pos="720"/>
          <w:tab w:val="num" w:pos="792"/>
        </w:tabs>
        <w:ind w:left="792"/>
        <w:rPr>
          <w:rFonts w:ascii="Tahoma" w:hAnsi="Tahoma" w:cs="Tahoma"/>
          <w:bCs/>
          <w:sz w:val="20"/>
          <w:szCs w:val="16"/>
        </w:rPr>
      </w:pPr>
      <w:r>
        <w:rPr>
          <w:rFonts w:ascii="Tahoma" w:hAnsi="Tahoma" w:cs="Tahoma"/>
          <w:bCs/>
          <w:sz w:val="20"/>
          <w:szCs w:val="16"/>
        </w:rPr>
        <w:t>Import classes to files as necessary</w:t>
      </w:r>
    </w:p>
    <w:p w:rsidR="008E6E89" w:rsidRDefault="008E6E89" w:rsidP="00F93039">
      <w:pPr>
        <w:numPr>
          <w:ilvl w:val="0"/>
          <w:numId w:val="2"/>
        </w:numPr>
        <w:tabs>
          <w:tab w:val="clear" w:pos="720"/>
          <w:tab w:val="num" w:pos="792"/>
        </w:tabs>
        <w:ind w:left="792"/>
        <w:rPr>
          <w:rFonts w:ascii="Tahoma" w:hAnsi="Tahoma" w:cs="Tahoma"/>
          <w:bCs/>
          <w:sz w:val="20"/>
          <w:szCs w:val="16"/>
        </w:rPr>
      </w:pPr>
      <w:r>
        <w:rPr>
          <w:rFonts w:ascii="Tahoma" w:hAnsi="Tahoma" w:cs="Tahoma"/>
          <w:bCs/>
          <w:sz w:val="20"/>
          <w:szCs w:val="16"/>
        </w:rPr>
        <w:t>When loading Employees be sure to add them to their own lists as well!</w:t>
      </w:r>
    </w:p>
    <w:p w:rsidR="00C22392" w:rsidRPr="00B83B11" w:rsidRDefault="00C22392" w:rsidP="00F93039">
      <w:pPr>
        <w:numPr>
          <w:ilvl w:val="0"/>
          <w:numId w:val="2"/>
        </w:numPr>
        <w:tabs>
          <w:tab w:val="clear" w:pos="720"/>
          <w:tab w:val="num" w:pos="792"/>
        </w:tabs>
        <w:ind w:left="792"/>
        <w:rPr>
          <w:rFonts w:ascii="Tahoma" w:hAnsi="Tahoma" w:cs="Tahoma"/>
          <w:bCs/>
          <w:sz w:val="20"/>
          <w:szCs w:val="16"/>
        </w:rPr>
      </w:pPr>
      <w:r>
        <w:rPr>
          <w:rFonts w:ascii="Tahoma" w:hAnsi="Tahoma" w:cs="Tahoma"/>
          <w:bCs/>
          <w:sz w:val="20"/>
          <w:szCs w:val="16"/>
        </w:rPr>
        <w:t>Name the file for the Serialized Employees “</w:t>
      </w:r>
      <w:proofErr w:type="spellStart"/>
      <w:r>
        <w:rPr>
          <w:rFonts w:ascii="Tahoma" w:hAnsi="Tahoma" w:cs="Tahoma"/>
          <w:bCs/>
          <w:sz w:val="20"/>
          <w:szCs w:val="16"/>
        </w:rPr>
        <w:t>employees.ser</w:t>
      </w:r>
      <w:proofErr w:type="spellEnd"/>
      <w:r>
        <w:rPr>
          <w:rFonts w:ascii="Tahoma" w:hAnsi="Tahoma" w:cs="Tahoma"/>
          <w:bCs/>
          <w:sz w:val="20"/>
          <w:szCs w:val="16"/>
        </w:rPr>
        <w:t>” and the vacation request Employee numbers “requests.dat”</w:t>
      </w:r>
    </w:p>
    <w:p w:rsidR="00F93039" w:rsidRDefault="00F93039" w:rsidP="00F93039">
      <w:pPr>
        <w:ind w:left="792"/>
        <w:rPr>
          <w:rFonts w:ascii="Tahoma" w:hAnsi="Tahoma" w:cs="Tahoma"/>
          <w:bCs/>
          <w:sz w:val="20"/>
          <w:szCs w:val="16"/>
        </w:rPr>
      </w:pPr>
    </w:p>
    <w:p w:rsidR="00D51E43" w:rsidRDefault="00D51E43" w:rsidP="00D51E43">
      <w:pPr>
        <w:pStyle w:val="Heading1"/>
        <w:rPr>
          <w:b/>
          <w:sz w:val="20"/>
          <w:szCs w:val="20"/>
        </w:rPr>
      </w:pPr>
      <w:r>
        <w:rPr>
          <w:b/>
          <w:sz w:val="20"/>
          <w:szCs w:val="20"/>
        </w:rPr>
        <w:t>Submitting Your Program Files:</w:t>
      </w:r>
    </w:p>
    <w:p w:rsidR="00D51E43" w:rsidRDefault="00D51E43" w:rsidP="00D51E43">
      <w:pPr>
        <w:tabs>
          <w:tab w:val="num" w:pos="360"/>
        </w:tabs>
        <w:ind w:right="810"/>
      </w:pPr>
      <w:r>
        <w:t xml:space="preserve">The assignment is automatically collected from your account on the “Loki” machine on the due date. You must put your source code in the correct directory in your account in order for this to work. Your directory name includes the course, section, semester and the assignment number. This is case-sensitive; </w:t>
      </w:r>
      <w:r>
        <w:rPr>
          <w:b/>
        </w:rPr>
        <w:t>all alphas are upper-case</w:t>
      </w:r>
      <w:r>
        <w:t>. This directory must be created in your home directory.</w:t>
      </w:r>
    </w:p>
    <w:p w:rsidR="00D51E43" w:rsidRDefault="00D51E43" w:rsidP="00D51E43">
      <w:pPr>
        <w:tabs>
          <w:tab w:val="num" w:pos="360"/>
        </w:tabs>
        <w:ind w:right="810"/>
      </w:pPr>
    </w:p>
    <w:p w:rsidR="00D51E43" w:rsidRDefault="00D51E43" w:rsidP="00D51E43">
      <w:pPr>
        <w:tabs>
          <w:tab w:val="num" w:pos="360"/>
        </w:tabs>
        <w:ind w:right="810"/>
      </w:pPr>
      <w:r>
        <w:t>Submission Directory:</w:t>
      </w:r>
    </w:p>
    <w:p w:rsidR="00D51E43" w:rsidRDefault="00D51E43" w:rsidP="00D51E43">
      <w:pPr>
        <w:tabs>
          <w:tab w:val="num" w:pos="360"/>
        </w:tabs>
        <w:ind w:right="810"/>
      </w:pPr>
    </w:p>
    <w:p w:rsidR="00D51E43" w:rsidRDefault="00D51E43" w:rsidP="00D51E43">
      <w:pPr>
        <w:tabs>
          <w:tab w:val="num" w:pos="360"/>
        </w:tabs>
        <w:ind w:right="810"/>
        <w:rPr>
          <w:b/>
        </w:rPr>
      </w:pPr>
      <w:r>
        <w:rPr>
          <w:b/>
        </w:rPr>
        <w:t>CSCI-</w:t>
      </w:r>
      <w:r>
        <w:rPr>
          <w:b/>
        </w:rPr>
        <w:t>1620-1-F15-A7</w:t>
      </w:r>
      <w:bookmarkStart w:id="0" w:name="_GoBack"/>
      <w:bookmarkEnd w:id="0"/>
    </w:p>
    <w:p w:rsidR="00F93039" w:rsidRDefault="00F93039">
      <w:pPr>
        <w:suppressAutoHyphens w:val="0"/>
        <w:spacing w:after="200" w:line="276" w:lineRule="auto"/>
        <w:rPr>
          <w:rFonts w:ascii="Tahoma" w:hAnsi="Tahoma" w:cs="Tahoma"/>
          <w:bCs/>
          <w:sz w:val="20"/>
          <w:szCs w:val="16"/>
        </w:rPr>
      </w:pPr>
      <w:r>
        <w:rPr>
          <w:rFonts w:ascii="Tahoma" w:hAnsi="Tahoma" w:cs="Tahoma"/>
          <w:bCs/>
          <w:sz w:val="20"/>
          <w:szCs w:val="16"/>
        </w:rPr>
        <w:br w:type="page"/>
      </w:r>
    </w:p>
    <w:p w:rsidR="00F93039" w:rsidRDefault="00F93039" w:rsidP="003C775E">
      <w:pPr>
        <w:rPr>
          <w:rFonts w:ascii="Tahoma" w:hAnsi="Tahoma" w:cs="Tahoma"/>
          <w:bCs/>
          <w:sz w:val="20"/>
          <w:szCs w:val="16"/>
        </w:rPr>
      </w:pPr>
      <w:r>
        <w:rPr>
          <w:rFonts w:ascii="Tahoma" w:hAnsi="Tahoma" w:cs="Tahoma"/>
          <w:b/>
          <w:bCs/>
          <w:sz w:val="20"/>
          <w:szCs w:val="16"/>
          <w:u w:val="single"/>
        </w:rPr>
        <w:lastRenderedPageBreak/>
        <w:t>Example (</w:t>
      </w:r>
      <w:r>
        <w:rPr>
          <w:b/>
          <w:u w:val="single"/>
        </w:rPr>
        <w:t>user input underlined, bolded comments not in actual output)</w:t>
      </w:r>
    </w:p>
    <w:p w:rsidR="00F93039" w:rsidRDefault="00F93039" w:rsidP="003C775E">
      <w:pPr>
        <w:rPr>
          <w:rFonts w:ascii="Tahoma" w:hAnsi="Tahoma" w:cs="Tahoma"/>
          <w:bCs/>
          <w:sz w:val="20"/>
          <w:szCs w:val="16"/>
        </w:rPr>
      </w:pPr>
      <w:r>
        <w:rPr>
          <w:rFonts w:ascii="Tahoma" w:hAnsi="Tahoma" w:cs="Tahoma"/>
          <w:bCs/>
          <w:sz w:val="20"/>
          <w:szCs w:val="16"/>
        </w:rPr>
        <w:t>To begin with there is no “</w:t>
      </w:r>
      <w:proofErr w:type="spellStart"/>
      <w:r>
        <w:rPr>
          <w:rFonts w:ascii="Tahoma" w:hAnsi="Tahoma" w:cs="Tahoma"/>
          <w:bCs/>
          <w:sz w:val="20"/>
          <w:szCs w:val="16"/>
        </w:rPr>
        <w:t>employees.ser</w:t>
      </w:r>
      <w:proofErr w:type="spellEnd"/>
      <w:r>
        <w:rPr>
          <w:rFonts w:ascii="Tahoma" w:hAnsi="Tahoma" w:cs="Tahoma"/>
          <w:bCs/>
          <w:sz w:val="20"/>
          <w:szCs w:val="16"/>
        </w:rPr>
        <w:t>” file.</w:t>
      </w:r>
      <w:r w:rsidR="00EE2535">
        <w:rPr>
          <w:rFonts w:ascii="Tahoma" w:hAnsi="Tahoma" w:cs="Tahoma"/>
          <w:bCs/>
          <w:sz w:val="20"/>
          <w:szCs w:val="16"/>
        </w:rPr>
        <w:t xml:space="preserve"> The contents for the update files used for this example are at the bottom</w:t>
      </w:r>
    </w:p>
    <w:p w:rsidR="00F93039" w:rsidRDefault="00F93039" w:rsidP="003C775E">
      <w:pPr>
        <w:rPr>
          <w:rFonts w:ascii="Tahoma" w:hAnsi="Tahoma" w:cs="Tahoma"/>
          <w:bCs/>
          <w:sz w:val="20"/>
          <w:szCs w:val="16"/>
        </w:rPr>
      </w:pPr>
    </w:p>
    <w:p w:rsidR="00F93039" w:rsidRPr="00F93039" w:rsidRDefault="00F93039" w:rsidP="00F93039">
      <w:pPr>
        <w:rPr>
          <w:rFonts w:ascii="Tahoma" w:hAnsi="Tahoma" w:cs="Tahoma"/>
          <w:b/>
          <w:bCs/>
          <w:sz w:val="20"/>
          <w:szCs w:val="16"/>
        </w:rPr>
      </w:pPr>
      <w:r>
        <w:rPr>
          <w:rFonts w:ascii="Tahoma" w:hAnsi="Tahoma" w:cs="Tahoma"/>
          <w:bCs/>
          <w:sz w:val="20"/>
          <w:szCs w:val="16"/>
        </w:rPr>
        <w:t xml:space="preserve">Employees Not Loaded </w:t>
      </w:r>
      <w:r>
        <w:rPr>
          <w:rFonts w:ascii="Tahoma" w:hAnsi="Tahoma" w:cs="Tahoma"/>
          <w:b/>
          <w:bCs/>
          <w:sz w:val="20"/>
          <w:szCs w:val="16"/>
        </w:rPr>
        <w:t>No files exists</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Main Menu</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No Employees.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 Employee Submenu</w:t>
      </w:r>
    </w:p>
    <w:p w:rsidR="00F93039" w:rsidRPr="00F93039" w:rsidRDefault="00F93039" w:rsidP="00F93039">
      <w:pPr>
        <w:rPr>
          <w:rFonts w:ascii="Tahoma" w:hAnsi="Tahoma" w:cs="Tahoma"/>
          <w:bCs/>
          <w:sz w:val="20"/>
          <w:szCs w:val="16"/>
        </w:rPr>
      </w:pPr>
      <w:r w:rsidRPr="00F93039">
        <w:rPr>
          <w:rFonts w:ascii="Tahoma" w:hAnsi="Tahoma" w:cs="Tahoma"/>
          <w:bCs/>
          <w:sz w:val="20"/>
          <w:szCs w:val="16"/>
        </w:rPr>
        <w:t>2. Add Employee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3. Remove Employee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4. Calculate Weekly Payout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5. Calculate Bonus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6. Annual Raises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7. Reset Week</w:t>
      </w:r>
    </w:p>
    <w:p w:rsidR="00F93039" w:rsidRPr="00F93039" w:rsidRDefault="00F93039" w:rsidP="00F93039">
      <w:pPr>
        <w:rPr>
          <w:rFonts w:ascii="Tahoma" w:hAnsi="Tahoma" w:cs="Tahoma"/>
          <w:bCs/>
          <w:sz w:val="20"/>
          <w:szCs w:val="16"/>
        </w:rPr>
      </w:pPr>
      <w:r w:rsidRPr="00F93039">
        <w:rPr>
          <w:rFonts w:ascii="Tahoma" w:hAnsi="Tahoma" w:cs="Tahoma"/>
          <w:bCs/>
          <w:sz w:val="20"/>
          <w:szCs w:val="16"/>
        </w:rPr>
        <w:t>8. Find Employee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9. Sort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10. View Vacation Requests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11. Add Vacation Request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12. Grant Vacation Request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13. Employee Updates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14. Quit</w:t>
      </w:r>
    </w:p>
    <w:p w:rsidR="00F93039" w:rsidRDefault="00F93039" w:rsidP="00F93039">
      <w:pPr>
        <w:rPr>
          <w:rFonts w:ascii="Tahoma" w:hAnsi="Tahoma" w:cs="Tahoma"/>
          <w:bCs/>
          <w:sz w:val="20"/>
          <w:szCs w:val="16"/>
        </w:rPr>
      </w:pPr>
      <w:r w:rsidRPr="00F93039">
        <w:rPr>
          <w:rFonts w:ascii="Tahoma" w:hAnsi="Tahoma" w:cs="Tahoma"/>
          <w:bCs/>
          <w:sz w:val="20"/>
          <w:szCs w:val="16"/>
        </w:rPr>
        <w:t>Enter Choice:</w:t>
      </w:r>
    </w:p>
    <w:p w:rsidR="00F93039" w:rsidRDefault="00F93039" w:rsidP="00F93039">
      <w:pPr>
        <w:rPr>
          <w:rFonts w:ascii="Tahoma" w:hAnsi="Tahoma" w:cs="Tahoma"/>
          <w:bCs/>
          <w:sz w:val="20"/>
          <w:szCs w:val="16"/>
        </w:rPr>
      </w:pPr>
    </w:p>
    <w:p w:rsidR="00F93039" w:rsidRDefault="00F93039" w:rsidP="00F93039">
      <w:pPr>
        <w:rPr>
          <w:rFonts w:ascii="Tahoma" w:hAnsi="Tahoma" w:cs="Tahoma"/>
          <w:b/>
          <w:bCs/>
          <w:sz w:val="20"/>
          <w:szCs w:val="16"/>
        </w:rPr>
      </w:pPr>
      <w:r>
        <w:rPr>
          <w:rFonts w:ascii="Tahoma" w:hAnsi="Tahoma" w:cs="Tahoma"/>
          <w:b/>
          <w:bCs/>
          <w:sz w:val="20"/>
          <w:szCs w:val="16"/>
        </w:rPr>
        <w:t>After adding some Employees and exiting</w:t>
      </w:r>
    </w:p>
    <w:p w:rsidR="00F93039" w:rsidRDefault="00F93039" w:rsidP="00F93039">
      <w:pPr>
        <w:rPr>
          <w:rFonts w:ascii="Tahoma" w:hAnsi="Tahoma" w:cs="Tahoma"/>
          <w:b/>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Main Menu</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12348</w:t>
      </w:r>
    </w:p>
    <w:p w:rsidR="00F93039" w:rsidRPr="00F93039" w:rsidRDefault="00F93039" w:rsidP="00F93039">
      <w:pPr>
        <w:rPr>
          <w:rFonts w:ascii="Tahoma" w:hAnsi="Tahoma" w:cs="Tahoma"/>
          <w:bCs/>
          <w:sz w:val="20"/>
          <w:szCs w:val="16"/>
        </w:rPr>
      </w:pPr>
      <w:r w:rsidRPr="00F93039">
        <w:rPr>
          <w:rFonts w:ascii="Tahoma" w:hAnsi="Tahoma" w:cs="Tahoma"/>
          <w:bCs/>
          <w:sz w:val="20"/>
          <w:szCs w:val="16"/>
        </w:rPr>
        <w:t>Doe, John A.</w:t>
      </w:r>
    </w:p>
    <w:p w:rsidR="00F93039" w:rsidRPr="00F93039" w:rsidRDefault="00F93039" w:rsidP="00F93039">
      <w:pPr>
        <w:rPr>
          <w:rFonts w:ascii="Tahoma" w:hAnsi="Tahoma" w:cs="Tahoma"/>
          <w:bCs/>
          <w:sz w:val="20"/>
          <w:szCs w:val="16"/>
        </w:rPr>
      </w:pPr>
      <w:r w:rsidRPr="00F93039">
        <w:rPr>
          <w:rFonts w:ascii="Tahoma" w:hAnsi="Tahoma" w:cs="Tahoma"/>
          <w:bCs/>
          <w:sz w:val="20"/>
          <w:szCs w:val="16"/>
        </w:rPr>
        <w:t>Gender: M</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Status: Full Time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Wage: 14.75</w:t>
      </w:r>
    </w:p>
    <w:p w:rsidR="00F93039" w:rsidRPr="00F93039" w:rsidRDefault="00F93039" w:rsidP="00F93039">
      <w:pPr>
        <w:rPr>
          <w:rFonts w:ascii="Tahoma" w:hAnsi="Tahoma" w:cs="Tahoma"/>
          <w:bCs/>
          <w:sz w:val="20"/>
          <w:szCs w:val="16"/>
        </w:rPr>
      </w:pPr>
      <w:r w:rsidRPr="00F93039">
        <w:rPr>
          <w:rFonts w:ascii="Tahoma" w:hAnsi="Tahoma" w:cs="Tahoma"/>
          <w:bCs/>
          <w:sz w:val="20"/>
          <w:szCs w:val="16"/>
        </w:rPr>
        <w:t>Hours Worked: 0.00</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12345</w:t>
      </w:r>
    </w:p>
    <w:p w:rsidR="00F93039" w:rsidRPr="00F93039" w:rsidRDefault="00F93039" w:rsidP="00F93039">
      <w:pPr>
        <w:rPr>
          <w:rFonts w:ascii="Tahoma" w:hAnsi="Tahoma" w:cs="Tahoma"/>
          <w:bCs/>
          <w:sz w:val="20"/>
          <w:szCs w:val="16"/>
        </w:rPr>
      </w:pPr>
      <w:r w:rsidRPr="00F93039">
        <w:rPr>
          <w:rFonts w:ascii="Tahoma" w:hAnsi="Tahoma" w:cs="Tahoma"/>
          <w:bCs/>
          <w:sz w:val="20"/>
          <w:szCs w:val="16"/>
        </w:rPr>
        <w:t>Cavanaugh, Patrick B.</w:t>
      </w:r>
    </w:p>
    <w:p w:rsidR="00F93039" w:rsidRPr="00F93039" w:rsidRDefault="00F93039" w:rsidP="00F93039">
      <w:pPr>
        <w:rPr>
          <w:rFonts w:ascii="Tahoma" w:hAnsi="Tahoma" w:cs="Tahoma"/>
          <w:bCs/>
          <w:sz w:val="20"/>
          <w:szCs w:val="16"/>
        </w:rPr>
      </w:pPr>
      <w:r w:rsidRPr="00F93039">
        <w:rPr>
          <w:rFonts w:ascii="Tahoma" w:hAnsi="Tahoma" w:cs="Tahoma"/>
          <w:bCs/>
          <w:sz w:val="20"/>
          <w:szCs w:val="16"/>
        </w:rPr>
        <w:t>Gender: M</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Status: Full Time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Wage: 10.00</w:t>
      </w:r>
    </w:p>
    <w:p w:rsidR="00F93039" w:rsidRPr="00F93039" w:rsidRDefault="00F93039" w:rsidP="00F93039">
      <w:pPr>
        <w:rPr>
          <w:rFonts w:ascii="Tahoma" w:hAnsi="Tahoma" w:cs="Tahoma"/>
          <w:bCs/>
          <w:sz w:val="20"/>
          <w:szCs w:val="16"/>
        </w:rPr>
      </w:pPr>
      <w:r w:rsidRPr="00F93039">
        <w:rPr>
          <w:rFonts w:ascii="Tahoma" w:hAnsi="Tahoma" w:cs="Tahoma"/>
          <w:bCs/>
          <w:sz w:val="20"/>
          <w:szCs w:val="16"/>
        </w:rPr>
        <w:t>Hours Worked: 0.00</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12346</w:t>
      </w:r>
    </w:p>
    <w:p w:rsidR="00F93039" w:rsidRPr="00F93039" w:rsidRDefault="00F93039" w:rsidP="00F93039">
      <w:pPr>
        <w:rPr>
          <w:rFonts w:ascii="Tahoma" w:hAnsi="Tahoma" w:cs="Tahoma"/>
          <w:bCs/>
          <w:sz w:val="20"/>
          <w:szCs w:val="16"/>
        </w:rPr>
      </w:pPr>
      <w:proofErr w:type="spellStart"/>
      <w:r w:rsidRPr="00F93039">
        <w:rPr>
          <w:rFonts w:ascii="Tahoma" w:hAnsi="Tahoma" w:cs="Tahoma"/>
          <w:bCs/>
          <w:sz w:val="20"/>
          <w:szCs w:val="16"/>
        </w:rPr>
        <w:t>Bohning</w:t>
      </w:r>
      <w:proofErr w:type="spellEnd"/>
      <w:r w:rsidRPr="00F93039">
        <w:rPr>
          <w:rFonts w:ascii="Tahoma" w:hAnsi="Tahoma" w:cs="Tahoma"/>
          <w:bCs/>
          <w:sz w:val="20"/>
          <w:szCs w:val="16"/>
        </w:rPr>
        <w:t>, Edith C.</w:t>
      </w:r>
    </w:p>
    <w:p w:rsidR="00F93039" w:rsidRPr="00F93039" w:rsidRDefault="00F93039" w:rsidP="00F93039">
      <w:pPr>
        <w:rPr>
          <w:rFonts w:ascii="Tahoma" w:hAnsi="Tahoma" w:cs="Tahoma"/>
          <w:bCs/>
          <w:sz w:val="20"/>
          <w:szCs w:val="16"/>
        </w:rPr>
      </w:pPr>
      <w:r w:rsidRPr="00F93039">
        <w:rPr>
          <w:rFonts w:ascii="Tahoma" w:hAnsi="Tahoma" w:cs="Tahoma"/>
          <w:bCs/>
          <w:sz w:val="20"/>
          <w:szCs w:val="16"/>
        </w:rPr>
        <w:t>Gender: F</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Status: Part Time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Salary: 50000.00</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12347</w:t>
      </w:r>
    </w:p>
    <w:p w:rsidR="00F93039" w:rsidRPr="00F93039" w:rsidRDefault="00F93039" w:rsidP="00F93039">
      <w:pPr>
        <w:rPr>
          <w:rFonts w:ascii="Tahoma" w:hAnsi="Tahoma" w:cs="Tahoma"/>
          <w:bCs/>
          <w:sz w:val="20"/>
          <w:szCs w:val="16"/>
        </w:rPr>
      </w:pPr>
      <w:proofErr w:type="spellStart"/>
      <w:r w:rsidRPr="00F93039">
        <w:rPr>
          <w:rFonts w:ascii="Tahoma" w:hAnsi="Tahoma" w:cs="Tahoma"/>
          <w:bCs/>
          <w:sz w:val="20"/>
          <w:szCs w:val="16"/>
        </w:rPr>
        <w:t>Pohnal</w:t>
      </w:r>
      <w:proofErr w:type="spellEnd"/>
      <w:r w:rsidRPr="00F93039">
        <w:rPr>
          <w:rFonts w:ascii="Tahoma" w:hAnsi="Tahoma" w:cs="Tahoma"/>
          <w:bCs/>
          <w:sz w:val="20"/>
          <w:szCs w:val="16"/>
        </w:rPr>
        <w:t>, Rickie A.</w:t>
      </w:r>
    </w:p>
    <w:p w:rsidR="00F93039" w:rsidRPr="00F93039" w:rsidRDefault="00F93039" w:rsidP="00F93039">
      <w:pPr>
        <w:rPr>
          <w:rFonts w:ascii="Tahoma" w:hAnsi="Tahoma" w:cs="Tahoma"/>
          <w:bCs/>
          <w:sz w:val="20"/>
          <w:szCs w:val="16"/>
        </w:rPr>
      </w:pPr>
      <w:r w:rsidRPr="00F93039">
        <w:rPr>
          <w:rFonts w:ascii="Tahoma" w:hAnsi="Tahoma" w:cs="Tahoma"/>
          <w:bCs/>
          <w:sz w:val="20"/>
          <w:szCs w:val="16"/>
        </w:rPr>
        <w:t>Gender: F</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Status: Full Time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Rate: 2.50</w:t>
      </w:r>
    </w:p>
    <w:p w:rsidR="00F93039" w:rsidRPr="00F93039" w:rsidRDefault="00F93039" w:rsidP="00F93039">
      <w:pPr>
        <w:rPr>
          <w:rFonts w:ascii="Tahoma" w:hAnsi="Tahoma" w:cs="Tahoma"/>
          <w:bCs/>
          <w:sz w:val="20"/>
          <w:szCs w:val="16"/>
        </w:rPr>
      </w:pPr>
      <w:r w:rsidRPr="00F93039">
        <w:rPr>
          <w:rFonts w:ascii="Tahoma" w:hAnsi="Tahoma" w:cs="Tahoma"/>
          <w:bCs/>
          <w:sz w:val="20"/>
          <w:szCs w:val="16"/>
        </w:rPr>
        <w:lastRenderedPageBreak/>
        <w:t>Sales: 0.00</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1. Employee Submenu</w:t>
      </w:r>
    </w:p>
    <w:p w:rsidR="00F93039" w:rsidRPr="00F93039" w:rsidRDefault="00F93039" w:rsidP="00F93039">
      <w:pPr>
        <w:rPr>
          <w:rFonts w:ascii="Tahoma" w:hAnsi="Tahoma" w:cs="Tahoma"/>
          <w:bCs/>
          <w:sz w:val="20"/>
          <w:szCs w:val="16"/>
        </w:rPr>
      </w:pPr>
      <w:r w:rsidRPr="00F93039">
        <w:rPr>
          <w:rFonts w:ascii="Tahoma" w:hAnsi="Tahoma" w:cs="Tahoma"/>
          <w:bCs/>
          <w:sz w:val="20"/>
          <w:szCs w:val="16"/>
        </w:rPr>
        <w:t>2. Add Employee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3. Remove Employee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4. Calculate Weekly Payout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5. Calculate Bonus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6. Annual Raises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7. Reset Week</w:t>
      </w:r>
    </w:p>
    <w:p w:rsidR="00F93039" w:rsidRPr="00F93039" w:rsidRDefault="00F93039" w:rsidP="00F93039">
      <w:pPr>
        <w:rPr>
          <w:rFonts w:ascii="Tahoma" w:hAnsi="Tahoma" w:cs="Tahoma"/>
          <w:bCs/>
          <w:sz w:val="20"/>
          <w:szCs w:val="16"/>
        </w:rPr>
      </w:pPr>
      <w:r w:rsidRPr="00F93039">
        <w:rPr>
          <w:rFonts w:ascii="Tahoma" w:hAnsi="Tahoma" w:cs="Tahoma"/>
          <w:bCs/>
          <w:sz w:val="20"/>
          <w:szCs w:val="16"/>
        </w:rPr>
        <w:t>8. Find Employee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9. Sort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10. View Vacation Requests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11. Add Vacation Request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12. Grant Vacation Request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13. Employee Updates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14. Quit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Enter Choice: 14</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Thank you for using the Employee Manager!</w:t>
      </w:r>
    </w:p>
    <w:p w:rsidR="00F93039" w:rsidRPr="00F93039" w:rsidRDefault="00F93039" w:rsidP="00F93039">
      <w:pPr>
        <w:rPr>
          <w:rFonts w:ascii="Tahoma" w:hAnsi="Tahoma" w:cs="Tahoma"/>
          <w:bCs/>
          <w:sz w:val="20"/>
          <w:szCs w:val="16"/>
        </w:rPr>
      </w:pPr>
    </w:p>
    <w:p w:rsidR="00F93039" w:rsidRDefault="00F93039" w:rsidP="00F93039">
      <w:pPr>
        <w:rPr>
          <w:rFonts w:ascii="Tahoma" w:hAnsi="Tahoma" w:cs="Tahoma"/>
          <w:b/>
          <w:bCs/>
          <w:sz w:val="20"/>
          <w:szCs w:val="16"/>
        </w:rPr>
      </w:pPr>
      <w:r w:rsidRPr="00F93039">
        <w:rPr>
          <w:rFonts w:ascii="Tahoma" w:hAnsi="Tahoma" w:cs="Tahoma"/>
          <w:bCs/>
          <w:sz w:val="20"/>
          <w:szCs w:val="16"/>
        </w:rPr>
        <w:t>Employees stored</w:t>
      </w:r>
      <w:r>
        <w:rPr>
          <w:rFonts w:ascii="Tahoma" w:hAnsi="Tahoma" w:cs="Tahoma"/>
          <w:bCs/>
          <w:sz w:val="20"/>
          <w:szCs w:val="16"/>
        </w:rPr>
        <w:t xml:space="preserve"> </w:t>
      </w:r>
      <w:r>
        <w:rPr>
          <w:rFonts w:ascii="Tahoma" w:hAnsi="Tahoma" w:cs="Tahoma"/>
          <w:b/>
          <w:bCs/>
          <w:sz w:val="20"/>
          <w:szCs w:val="16"/>
        </w:rPr>
        <w:t>Employees successfully stored</w:t>
      </w:r>
    </w:p>
    <w:p w:rsidR="00F93039" w:rsidRDefault="00F93039" w:rsidP="00F93039">
      <w:pPr>
        <w:rPr>
          <w:rFonts w:ascii="Tahoma" w:hAnsi="Tahoma" w:cs="Tahoma"/>
          <w:b/>
          <w:bCs/>
          <w:sz w:val="20"/>
          <w:szCs w:val="16"/>
        </w:rPr>
      </w:pPr>
    </w:p>
    <w:p w:rsidR="00F93039" w:rsidRDefault="00F93039" w:rsidP="00F93039">
      <w:pPr>
        <w:rPr>
          <w:rFonts w:ascii="Tahoma" w:hAnsi="Tahoma" w:cs="Tahoma"/>
          <w:b/>
          <w:bCs/>
          <w:sz w:val="20"/>
          <w:szCs w:val="16"/>
        </w:rPr>
      </w:pPr>
      <w:r>
        <w:rPr>
          <w:rFonts w:ascii="Tahoma" w:hAnsi="Tahoma" w:cs="Tahoma"/>
          <w:b/>
          <w:bCs/>
          <w:sz w:val="20"/>
          <w:szCs w:val="16"/>
        </w:rPr>
        <w:t>Starting the driver again</w:t>
      </w:r>
    </w:p>
    <w:p w:rsidR="00F93039" w:rsidRDefault="00F93039" w:rsidP="00F93039">
      <w:pPr>
        <w:rPr>
          <w:rFonts w:ascii="Tahoma" w:hAnsi="Tahoma" w:cs="Tahoma"/>
          <w:b/>
          <w:bCs/>
          <w:sz w:val="20"/>
          <w:szCs w:val="16"/>
        </w:rPr>
      </w:pPr>
    </w:p>
    <w:p w:rsidR="00F93039" w:rsidRPr="00F93039" w:rsidRDefault="00F93039" w:rsidP="00F93039">
      <w:pPr>
        <w:rPr>
          <w:rFonts w:ascii="Tahoma" w:hAnsi="Tahoma" w:cs="Tahoma"/>
          <w:b/>
          <w:bCs/>
          <w:sz w:val="20"/>
          <w:szCs w:val="16"/>
        </w:rPr>
      </w:pPr>
      <w:r>
        <w:rPr>
          <w:rFonts w:ascii="Tahoma" w:hAnsi="Tahoma" w:cs="Tahoma"/>
          <w:bCs/>
          <w:sz w:val="20"/>
          <w:szCs w:val="16"/>
        </w:rPr>
        <w:t xml:space="preserve">Employees Loaded </w:t>
      </w:r>
      <w:r w:rsidR="00EE2535">
        <w:rPr>
          <w:rFonts w:ascii="Tahoma" w:hAnsi="Tahoma" w:cs="Tahoma"/>
          <w:b/>
          <w:bCs/>
          <w:sz w:val="20"/>
          <w:szCs w:val="16"/>
        </w:rPr>
        <w:t>Employees from previous session loaded successfully</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Main Menu</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12348</w:t>
      </w:r>
    </w:p>
    <w:p w:rsidR="00F93039" w:rsidRPr="00F93039" w:rsidRDefault="00F93039" w:rsidP="00F93039">
      <w:pPr>
        <w:rPr>
          <w:rFonts w:ascii="Tahoma" w:hAnsi="Tahoma" w:cs="Tahoma"/>
          <w:bCs/>
          <w:sz w:val="20"/>
          <w:szCs w:val="16"/>
        </w:rPr>
      </w:pPr>
      <w:r w:rsidRPr="00F93039">
        <w:rPr>
          <w:rFonts w:ascii="Tahoma" w:hAnsi="Tahoma" w:cs="Tahoma"/>
          <w:bCs/>
          <w:sz w:val="20"/>
          <w:szCs w:val="16"/>
        </w:rPr>
        <w:t>Doe, John A.</w:t>
      </w:r>
    </w:p>
    <w:p w:rsidR="00F93039" w:rsidRPr="00F93039" w:rsidRDefault="00F93039" w:rsidP="00F93039">
      <w:pPr>
        <w:rPr>
          <w:rFonts w:ascii="Tahoma" w:hAnsi="Tahoma" w:cs="Tahoma"/>
          <w:bCs/>
          <w:sz w:val="20"/>
          <w:szCs w:val="16"/>
        </w:rPr>
      </w:pPr>
      <w:r w:rsidRPr="00F93039">
        <w:rPr>
          <w:rFonts w:ascii="Tahoma" w:hAnsi="Tahoma" w:cs="Tahoma"/>
          <w:bCs/>
          <w:sz w:val="20"/>
          <w:szCs w:val="16"/>
        </w:rPr>
        <w:t>Gender: M</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Status: Full Time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Wage: 14.75</w:t>
      </w:r>
    </w:p>
    <w:p w:rsidR="00F93039" w:rsidRPr="00F93039" w:rsidRDefault="00F93039" w:rsidP="00F93039">
      <w:pPr>
        <w:rPr>
          <w:rFonts w:ascii="Tahoma" w:hAnsi="Tahoma" w:cs="Tahoma"/>
          <w:bCs/>
          <w:sz w:val="20"/>
          <w:szCs w:val="16"/>
        </w:rPr>
      </w:pPr>
      <w:r w:rsidRPr="00F93039">
        <w:rPr>
          <w:rFonts w:ascii="Tahoma" w:hAnsi="Tahoma" w:cs="Tahoma"/>
          <w:bCs/>
          <w:sz w:val="20"/>
          <w:szCs w:val="16"/>
        </w:rPr>
        <w:t>Hours Worked: 0.00</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12345</w:t>
      </w:r>
    </w:p>
    <w:p w:rsidR="00F93039" w:rsidRPr="00F93039" w:rsidRDefault="00F93039" w:rsidP="00F93039">
      <w:pPr>
        <w:rPr>
          <w:rFonts w:ascii="Tahoma" w:hAnsi="Tahoma" w:cs="Tahoma"/>
          <w:bCs/>
          <w:sz w:val="20"/>
          <w:szCs w:val="16"/>
        </w:rPr>
      </w:pPr>
      <w:r w:rsidRPr="00F93039">
        <w:rPr>
          <w:rFonts w:ascii="Tahoma" w:hAnsi="Tahoma" w:cs="Tahoma"/>
          <w:bCs/>
          <w:sz w:val="20"/>
          <w:szCs w:val="16"/>
        </w:rPr>
        <w:t>Cavanaugh, Patrick B.</w:t>
      </w:r>
    </w:p>
    <w:p w:rsidR="00F93039" w:rsidRPr="00F93039" w:rsidRDefault="00F93039" w:rsidP="00F93039">
      <w:pPr>
        <w:rPr>
          <w:rFonts w:ascii="Tahoma" w:hAnsi="Tahoma" w:cs="Tahoma"/>
          <w:bCs/>
          <w:sz w:val="20"/>
          <w:szCs w:val="16"/>
        </w:rPr>
      </w:pPr>
      <w:r w:rsidRPr="00F93039">
        <w:rPr>
          <w:rFonts w:ascii="Tahoma" w:hAnsi="Tahoma" w:cs="Tahoma"/>
          <w:bCs/>
          <w:sz w:val="20"/>
          <w:szCs w:val="16"/>
        </w:rPr>
        <w:t>Gender: M</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Status: Full Time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Wage: 10.00</w:t>
      </w:r>
    </w:p>
    <w:p w:rsidR="00F93039" w:rsidRPr="00F93039" w:rsidRDefault="00F93039" w:rsidP="00F93039">
      <w:pPr>
        <w:rPr>
          <w:rFonts w:ascii="Tahoma" w:hAnsi="Tahoma" w:cs="Tahoma"/>
          <w:bCs/>
          <w:sz w:val="20"/>
          <w:szCs w:val="16"/>
        </w:rPr>
      </w:pPr>
      <w:r w:rsidRPr="00F93039">
        <w:rPr>
          <w:rFonts w:ascii="Tahoma" w:hAnsi="Tahoma" w:cs="Tahoma"/>
          <w:bCs/>
          <w:sz w:val="20"/>
          <w:szCs w:val="16"/>
        </w:rPr>
        <w:t>Hours Worked: 0.00</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12346</w:t>
      </w:r>
    </w:p>
    <w:p w:rsidR="00F93039" w:rsidRPr="00F93039" w:rsidRDefault="00F93039" w:rsidP="00F93039">
      <w:pPr>
        <w:rPr>
          <w:rFonts w:ascii="Tahoma" w:hAnsi="Tahoma" w:cs="Tahoma"/>
          <w:bCs/>
          <w:sz w:val="20"/>
          <w:szCs w:val="16"/>
        </w:rPr>
      </w:pPr>
      <w:proofErr w:type="spellStart"/>
      <w:r w:rsidRPr="00F93039">
        <w:rPr>
          <w:rFonts w:ascii="Tahoma" w:hAnsi="Tahoma" w:cs="Tahoma"/>
          <w:bCs/>
          <w:sz w:val="20"/>
          <w:szCs w:val="16"/>
        </w:rPr>
        <w:t>Bohning</w:t>
      </w:r>
      <w:proofErr w:type="spellEnd"/>
      <w:r w:rsidRPr="00F93039">
        <w:rPr>
          <w:rFonts w:ascii="Tahoma" w:hAnsi="Tahoma" w:cs="Tahoma"/>
          <w:bCs/>
          <w:sz w:val="20"/>
          <w:szCs w:val="16"/>
        </w:rPr>
        <w:t>, Edith C.</w:t>
      </w:r>
    </w:p>
    <w:p w:rsidR="00F93039" w:rsidRPr="00F93039" w:rsidRDefault="00F93039" w:rsidP="00F93039">
      <w:pPr>
        <w:rPr>
          <w:rFonts w:ascii="Tahoma" w:hAnsi="Tahoma" w:cs="Tahoma"/>
          <w:bCs/>
          <w:sz w:val="20"/>
          <w:szCs w:val="16"/>
        </w:rPr>
      </w:pPr>
      <w:r w:rsidRPr="00F93039">
        <w:rPr>
          <w:rFonts w:ascii="Tahoma" w:hAnsi="Tahoma" w:cs="Tahoma"/>
          <w:bCs/>
          <w:sz w:val="20"/>
          <w:szCs w:val="16"/>
        </w:rPr>
        <w:t>Gender: F</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Status: Part Time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Salary: 50000.00</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12347</w:t>
      </w:r>
    </w:p>
    <w:p w:rsidR="00F93039" w:rsidRPr="00F93039" w:rsidRDefault="00F93039" w:rsidP="00F93039">
      <w:pPr>
        <w:rPr>
          <w:rFonts w:ascii="Tahoma" w:hAnsi="Tahoma" w:cs="Tahoma"/>
          <w:bCs/>
          <w:sz w:val="20"/>
          <w:szCs w:val="16"/>
        </w:rPr>
      </w:pPr>
      <w:proofErr w:type="spellStart"/>
      <w:r w:rsidRPr="00F93039">
        <w:rPr>
          <w:rFonts w:ascii="Tahoma" w:hAnsi="Tahoma" w:cs="Tahoma"/>
          <w:bCs/>
          <w:sz w:val="20"/>
          <w:szCs w:val="16"/>
        </w:rPr>
        <w:t>Pohnal</w:t>
      </w:r>
      <w:proofErr w:type="spellEnd"/>
      <w:r w:rsidRPr="00F93039">
        <w:rPr>
          <w:rFonts w:ascii="Tahoma" w:hAnsi="Tahoma" w:cs="Tahoma"/>
          <w:bCs/>
          <w:sz w:val="20"/>
          <w:szCs w:val="16"/>
        </w:rPr>
        <w:t>, Rickie A.</w:t>
      </w:r>
    </w:p>
    <w:p w:rsidR="00F93039" w:rsidRPr="00F93039" w:rsidRDefault="00F93039" w:rsidP="00F93039">
      <w:pPr>
        <w:rPr>
          <w:rFonts w:ascii="Tahoma" w:hAnsi="Tahoma" w:cs="Tahoma"/>
          <w:bCs/>
          <w:sz w:val="20"/>
          <w:szCs w:val="16"/>
        </w:rPr>
      </w:pPr>
      <w:r w:rsidRPr="00F93039">
        <w:rPr>
          <w:rFonts w:ascii="Tahoma" w:hAnsi="Tahoma" w:cs="Tahoma"/>
          <w:bCs/>
          <w:sz w:val="20"/>
          <w:szCs w:val="16"/>
        </w:rPr>
        <w:t>Gender: F</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Status: Full Time</w:t>
      </w:r>
    </w:p>
    <w:p w:rsidR="00F93039" w:rsidRPr="00F93039" w:rsidRDefault="00F93039" w:rsidP="00F93039">
      <w:pPr>
        <w:rPr>
          <w:rFonts w:ascii="Tahoma" w:hAnsi="Tahoma" w:cs="Tahoma"/>
          <w:bCs/>
          <w:sz w:val="20"/>
          <w:szCs w:val="16"/>
        </w:rPr>
      </w:pPr>
      <w:r w:rsidRPr="00F93039">
        <w:rPr>
          <w:rFonts w:ascii="Tahoma" w:hAnsi="Tahoma" w:cs="Tahoma"/>
          <w:bCs/>
          <w:sz w:val="20"/>
          <w:szCs w:val="16"/>
        </w:rPr>
        <w:lastRenderedPageBreak/>
        <w:t>Rate: 2.50</w:t>
      </w:r>
    </w:p>
    <w:p w:rsidR="00F93039" w:rsidRPr="00F93039" w:rsidRDefault="00F93039" w:rsidP="00F93039">
      <w:pPr>
        <w:rPr>
          <w:rFonts w:ascii="Tahoma" w:hAnsi="Tahoma" w:cs="Tahoma"/>
          <w:bCs/>
          <w:sz w:val="20"/>
          <w:szCs w:val="16"/>
        </w:rPr>
      </w:pPr>
      <w:r w:rsidRPr="00F93039">
        <w:rPr>
          <w:rFonts w:ascii="Tahoma" w:hAnsi="Tahoma" w:cs="Tahoma"/>
          <w:bCs/>
          <w:sz w:val="20"/>
          <w:szCs w:val="16"/>
        </w:rPr>
        <w:t>Sales: 0.00</w:t>
      </w: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p>
    <w:p w:rsidR="00F93039" w:rsidRPr="00F93039" w:rsidRDefault="00F93039" w:rsidP="00F93039">
      <w:pPr>
        <w:rPr>
          <w:rFonts w:ascii="Tahoma" w:hAnsi="Tahoma" w:cs="Tahoma"/>
          <w:bCs/>
          <w:sz w:val="20"/>
          <w:szCs w:val="16"/>
        </w:rPr>
      </w:pPr>
      <w:r w:rsidRPr="00F93039">
        <w:rPr>
          <w:rFonts w:ascii="Tahoma" w:hAnsi="Tahoma" w:cs="Tahoma"/>
          <w:bCs/>
          <w:sz w:val="20"/>
          <w:szCs w:val="16"/>
        </w:rPr>
        <w:t>1. Employee Submenu</w:t>
      </w:r>
    </w:p>
    <w:p w:rsidR="00F93039" w:rsidRPr="00F93039" w:rsidRDefault="00F93039" w:rsidP="00F93039">
      <w:pPr>
        <w:rPr>
          <w:rFonts w:ascii="Tahoma" w:hAnsi="Tahoma" w:cs="Tahoma"/>
          <w:bCs/>
          <w:sz w:val="20"/>
          <w:szCs w:val="16"/>
        </w:rPr>
      </w:pPr>
      <w:r w:rsidRPr="00F93039">
        <w:rPr>
          <w:rFonts w:ascii="Tahoma" w:hAnsi="Tahoma" w:cs="Tahoma"/>
          <w:bCs/>
          <w:sz w:val="20"/>
          <w:szCs w:val="16"/>
        </w:rPr>
        <w:t>2. Add Employee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3. Remove Employee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4. Calculate Weekly Payout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5. Calculate Bonus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6. Annual Raises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7. Reset Week</w:t>
      </w:r>
    </w:p>
    <w:p w:rsidR="00F93039" w:rsidRPr="00F93039" w:rsidRDefault="00F93039" w:rsidP="00F93039">
      <w:pPr>
        <w:rPr>
          <w:rFonts w:ascii="Tahoma" w:hAnsi="Tahoma" w:cs="Tahoma"/>
          <w:bCs/>
          <w:sz w:val="20"/>
          <w:szCs w:val="16"/>
        </w:rPr>
      </w:pPr>
      <w:r w:rsidRPr="00F93039">
        <w:rPr>
          <w:rFonts w:ascii="Tahoma" w:hAnsi="Tahoma" w:cs="Tahoma"/>
          <w:bCs/>
          <w:sz w:val="20"/>
          <w:szCs w:val="16"/>
        </w:rPr>
        <w:t>8. Find Employee</w:t>
      </w:r>
    </w:p>
    <w:p w:rsidR="00F93039" w:rsidRPr="00F93039" w:rsidRDefault="00F93039" w:rsidP="00F93039">
      <w:pPr>
        <w:rPr>
          <w:rFonts w:ascii="Tahoma" w:hAnsi="Tahoma" w:cs="Tahoma"/>
          <w:bCs/>
          <w:sz w:val="20"/>
          <w:szCs w:val="16"/>
        </w:rPr>
      </w:pPr>
      <w:r w:rsidRPr="00F93039">
        <w:rPr>
          <w:rFonts w:ascii="Tahoma" w:hAnsi="Tahoma" w:cs="Tahoma"/>
          <w:bCs/>
          <w:sz w:val="20"/>
          <w:szCs w:val="16"/>
        </w:rPr>
        <w:t>9. Sort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10. View Vacation Requests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11. Add Vacation Request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12. Grant Vacation Request</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13. Employee Updates</w:t>
      </w:r>
    </w:p>
    <w:p w:rsidR="00F93039" w:rsidRPr="00F93039" w:rsidRDefault="00F93039" w:rsidP="00F93039">
      <w:pPr>
        <w:rPr>
          <w:rFonts w:ascii="Tahoma" w:hAnsi="Tahoma" w:cs="Tahoma"/>
          <w:bCs/>
          <w:sz w:val="20"/>
          <w:szCs w:val="16"/>
        </w:rPr>
      </w:pPr>
      <w:r w:rsidRPr="00F93039">
        <w:rPr>
          <w:rFonts w:ascii="Tahoma" w:hAnsi="Tahoma" w:cs="Tahoma"/>
          <w:bCs/>
          <w:sz w:val="20"/>
          <w:szCs w:val="16"/>
        </w:rPr>
        <w:t>14. Quit</w:t>
      </w:r>
    </w:p>
    <w:p w:rsidR="00EE2535" w:rsidRPr="00EE2535" w:rsidRDefault="00EE2535" w:rsidP="00EE2535">
      <w:pPr>
        <w:rPr>
          <w:rFonts w:ascii="Tahoma" w:hAnsi="Tahoma" w:cs="Tahoma"/>
          <w:b/>
          <w:bCs/>
          <w:sz w:val="20"/>
          <w:szCs w:val="16"/>
        </w:rPr>
      </w:pPr>
      <w:r w:rsidRPr="00EE2535">
        <w:rPr>
          <w:rFonts w:ascii="Tahoma" w:hAnsi="Tahoma" w:cs="Tahoma"/>
          <w:bCs/>
          <w:sz w:val="20"/>
          <w:szCs w:val="16"/>
        </w:rPr>
        <w:t xml:space="preserve">Enter Choice: </w:t>
      </w:r>
      <w:r w:rsidRPr="00EE2535">
        <w:rPr>
          <w:rFonts w:ascii="Tahoma" w:hAnsi="Tahoma" w:cs="Tahoma"/>
          <w:bCs/>
          <w:sz w:val="20"/>
          <w:szCs w:val="16"/>
          <w:u w:val="single"/>
        </w:rPr>
        <w:t>13</w:t>
      </w:r>
      <w:r>
        <w:rPr>
          <w:rFonts w:ascii="Tahoma" w:hAnsi="Tahoma" w:cs="Tahoma"/>
          <w:bCs/>
          <w:sz w:val="20"/>
          <w:szCs w:val="16"/>
        </w:rPr>
        <w:t xml:space="preserve"> </w:t>
      </w:r>
      <w:r>
        <w:rPr>
          <w:rFonts w:ascii="Tahoma" w:hAnsi="Tahoma" w:cs="Tahoma"/>
          <w:b/>
          <w:bCs/>
          <w:sz w:val="20"/>
          <w:szCs w:val="16"/>
        </w:rPr>
        <w:t>Process update file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 xml:space="preserve">Enter name of update file: </w:t>
      </w:r>
      <w:r w:rsidRPr="00EE2535">
        <w:rPr>
          <w:rFonts w:ascii="Tahoma" w:hAnsi="Tahoma" w:cs="Tahoma"/>
          <w:bCs/>
          <w:sz w:val="20"/>
          <w:szCs w:val="16"/>
          <w:u w:val="single"/>
        </w:rPr>
        <w:t>update1</w:t>
      </w:r>
    </w:p>
    <w:p w:rsidR="00EE2535" w:rsidRPr="00EE2535" w:rsidRDefault="00EE2535" w:rsidP="00EE2535">
      <w:pPr>
        <w:rPr>
          <w:rFonts w:ascii="Tahoma" w:hAnsi="Tahoma" w:cs="Tahoma"/>
          <w:bCs/>
          <w:sz w:val="20"/>
          <w:szCs w:val="16"/>
        </w:rPr>
      </w:pPr>
      <w:r w:rsidRPr="00EE2535">
        <w:rPr>
          <w:rFonts w:ascii="Tahoma" w:hAnsi="Tahoma" w:cs="Tahoma"/>
          <w:bCs/>
          <w:sz w:val="20"/>
          <w:szCs w:val="16"/>
        </w:rPr>
        <w:t>Updates processed successfully</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Main Menu</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12348</w:t>
      </w:r>
    </w:p>
    <w:p w:rsidR="00EE2535" w:rsidRPr="00EE2535" w:rsidRDefault="00EE2535" w:rsidP="00EE2535">
      <w:pPr>
        <w:rPr>
          <w:rFonts w:ascii="Tahoma" w:hAnsi="Tahoma" w:cs="Tahoma"/>
          <w:bCs/>
          <w:sz w:val="20"/>
          <w:szCs w:val="16"/>
        </w:rPr>
      </w:pPr>
      <w:r w:rsidRPr="00EE2535">
        <w:rPr>
          <w:rFonts w:ascii="Tahoma" w:hAnsi="Tahoma" w:cs="Tahoma"/>
          <w:bCs/>
          <w:sz w:val="20"/>
          <w:szCs w:val="16"/>
        </w:rPr>
        <w:t>Doe, John A.</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M</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Full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Wage: 14.75</w:t>
      </w:r>
    </w:p>
    <w:p w:rsidR="00EE2535" w:rsidRPr="00EE2535" w:rsidRDefault="00EE2535" w:rsidP="00EE2535">
      <w:pPr>
        <w:rPr>
          <w:rFonts w:ascii="Tahoma" w:hAnsi="Tahoma" w:cs="Tahoma"/>
          <w:bCs/>
          <w:sz w:val="20"/>
          <w:szCs w:val="16"/>
        </w:rPr>
      </w:pPr>
      <w:r w:rsidRPr="00EE2535">
        <w:rPr>
          <w:rFonts w:ascii="Tahoma" w:hAnsi="Tahoma" w:cs="Tahoma"/>
          <w:bCs/>
          <w:sz w:val="20"/>
          <w:szCs w:val="16"/>
        </w:rPr>
        <w:t>Hours Worked: 35.75</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12345</w:t>
      </w:r>
    </w:p>
    <w:p w:rsidR="00EE2535" w:rsidRPr="00EE2535" w:rsidRDefault="00EE2535" w:rsidP="00EE2535">
      <w:pPr>
        <w:rPr>
          <w:rFonts w:ascii="Tahoma" w:hAnsi="Tahoma" w:cs="Tahoma"/>
          <w:bCs/>
          <w:sz w:val="20"/>
          <w:szCs w:val="16"/>
        </w:rPr>
      </w:pPr>
      <w:r w:rsidRPr="00EE2535">
        <w:rPr>
          <w:rFonts w:ascii="Tahoma" w:hAnsi="Tahoma" w:cs="Tahoma"/>
          <w:bCs/>
          <w:sz w:val="20"/>
          <w:szCs w:val="16"/>
        </w:rPr>
        <w:t>Cavanaugh, Patrick B.</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M</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Full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Wage: 10.00</w:t>
      </w:r>
    </w:p>
    <w:p w:rsidR="00EE2535" w:rsidRPr="00EE2535" w:rsidRDefault="00EE2535" w:rsidP="00EE2535">
      <w:pPr>
        <w:rPr>
          <w:rFonts w:ascii="Tahoma" w:hAnsi="Tahoma" w:cs="Tahoma"/>
          <w:bCs/>
          <w:sz w:val="20"/>
          <w:szCs w:val="16"/>
        </w:rPr>
      </w:pPr>
      <w:r w:rsidRPr="00EE2535">
        <w:rPr>
          <w:rFonts w:ascii="Tahoma" w:hAnsi="Tahoma" w:cs="Tahoma"/>
          <w:bCs/>
          <w:sz w:val="20"/>
          <w:szCs w:val="16"/>
        </w:rPr>
        <w:t>Hours Worked: 20.56</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12346</w:t>
      </w:r>
    </w:p>
    <w:p w:rsidR="00EE2535" w:rsidRPr="00EE2535" w:rsidRDefault="00EE2535" w:rsidP="00EE2535">
      <w:pPr>
        <w:rPr>
          <w:rFonts w:ascii="Tahoma" w:hAnsi="Tahoma" w:cs="Tahoma"/>
          <w:bCs/>
          <w:sz w:val="20"/>
          <w:szCs w:val="16"/>
        </w:rPr>
      </w:pPr>
      <w:proofErr w:type="spellStart"/>
      <w:r w:rsidRPr="00EE2535">
        <w:rPr>
          <w:rFonts w:ascii="Tahoma" w:hAnsi="Tahoma" w:cs="Tahoma"/>
          <w:bCs/>
          <w:sz w:val="20"/>
          <w:szCs w:val="16"/>
        </w:rPr>
        <w:t>Bohning</w:t>
      </w:r>
      <w:proofErr w:type="spellEnd"/>
      <w:r w:rsidRPr="00EE2535">
        <w:rPr>
          <w:rFonts w:ascii="Tahoma" w:hAnsi="Tahoma" w:cs="Tahoma"/>
          <w:bCs/>
          <w:sz w:val="20"/>
          <w:szCs w:val="16"/>
        </w:rPr>
        <w:t>, Edith C.</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F</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Part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Salary: 50000.00</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12347</w:t>
      </w:r>
    </w:p>
    <w:p w:rsidR="00EE2535" w:rsidRPr="00EE2535" w:rsidRDefault="00EE2535" w:rsidP="00EE2535">
      <w:pPr>
        <w:rPr>
          <w:rFonts w:ascii="Tahoma" w:hAnsi="Tahoma" w:cs="Tahoma"/>
          <w:bCs/>
          <w:sz w:val="20"/>
          <w:szCs w:val="16"/>
        </w:rPr>
      </w:pPr>
      <w:proofErr w:type="spellStart"/>
      <w:r w:rsidRPr="00EE2535">
        <w:rPr>
          <w:rFonts w:ascii="Tahoma" w:hAnsi="Tahoma" w:cs="Tahoma"/>
          <w:bCs/>
          <w:sz w:val="20"/>
          <w:szCs w:val="16"/>
        </w:rPr>
        <w:t>Pohnal</w:t>
      </w:r>
      <w:proofErr w:type="spellEnd"/>
      <w:r w:rsidRPr="00EE2535">
        <w:rPr>
          <w:rFonts w:ascii="Tahoma" w:hAnsi="Tahoma" w:cs="Tahoma"/>
          <w:bCs/>
          <w:sz w:val="20"/>
          <w:szCs w:val="16"/>
        </w:rPr>
        <w:t>, Rickie A.</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F</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Full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Rate: 2.50</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Sales: 10000.54</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 Employee Submenu</w:t>
      </w:r>
    </w:p>
    <w:p w:rsidR="00EE2535" w:rsidRPr="00EE2535" w:rsidRDefault="00EE2535" w:rsidP="00EE2535">
      <w:pPr>
        <w:rPr>
          <w:rFonts w:ascii="Tahoma" w:hAnsi="Tahoma" w:cs="Tahoma"/>
          <w:bCs/>
          <w:sz w:val="20"/>
          <w:szCs w:val="16"/>
        </w:rPr>
      </w:pPr>
      <w:r w:rsidRPr="00EE2535">
        <w:rPr>
          <w:rFonts w:ascii="Tahoma" w:hAnsi="Tahoma" w:cs="Tahoma"/>
          <w:bCs/>
          <w:sz w:val="20"/>
          <w:szCs w:val="16"/>
        </w:rPr>
        <w:lastRenderedPageBreak/>
        <w:t>2. Add Employee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3. Remove Employee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4. Calculate Weekly Payout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5. Calculate Bonus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6. Annual Raises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7. Reset Week</w:t>
      </w:r>
    </w:p>
    <w:p w:rsidR="00EE2535" w:rsidRPr="00EE2535" w:rsidRDefault="00EE2535" w:rsidP="00EE2535">
      <w:pPr>
        <w:rPr>
          <w:rFonts w:ascii="Tahoma" w:hAnsi="Tahoma" w:cs="Tahoma"/>
          <w:bCs/>
          <w:sz w:val="20"/>
          <w:szCs w:val="16"/>
        </w:rPr>
      </w:pPr>
      <w:r w:rsidRPr="00EE2535">
        <w:rPr>
          <w:rFonts w:ascii="Tahoma" w:hAnsi="Tahoma" w:cs="Tahoma"/>
          <w:bCs/>
          <w:sz w:val="20"/>
          <w:szCs w:val="16"/>
        </w:rPr>
        <w:t>8. Find Employee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9. Sort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10. View Vacation Requests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11. Add Vacation Request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12. Grant Vacation Request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13. Employee Updates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14. Quit</w:t>
      </w:r>
    </w:p>
    <w:p w:rsidR="00EE2535" w:rsidRPr="00EE2535" w:rsidRDefault="00EE2535" w:rsidP="00EE2535">
      <w:pPr>
        <w:rPr>
          <w:rFonts w:ascii="Tahoma" w:hAnsi="Tahoma" w:cs="Tahoma"/>
          <w:b/>
          <w:bCs/>
          <w:sz w:val="20"/>
          <w:szCs w:val="16"/>
        </w:rPr>
      </w:pPr>
      <w:r w:rsidRPr="00EE2535">
        <w:rPr>
          <w:rFonts w:ascii="Tahoma" w:hAnsi="Tahoma" w:cs="Tahoma"/>
          <w:bCs/>
          <w:sz w:val="20"/>
          <w:szCs w:val="16"/>
        </w:rPr>
        <w:t xml:space="preserve">Enter Choice: </w:t>
      </w:r>
      <w:r w:rsidRPr="00EE2535">
        <w:rPr>
          <w:rFonts w:ascii="Tahoma" w:hAnsi="Tahoma" w:cs="Tahoma"/>
          <w:bCs/>
          <w:sz w:val="20"/>
          <w:szCs w:val="16"/>
          <w:u w:val="single"/>
        </w:rPr>
        <w:t>13</w:t>
      </w:r>
      <w:r>
        <w:rPr>
          <w:rFonts w:ascii="Tahoma" w:hAnsi="Tahoma" w:cs="Tahoma"/>
          <w:bCs/>
          <w:sz w:val="20"/>
          <w:szCs w:val="16"/>
        </w:rPr>
        <w:t xml:space="preserve"> </w:t>
      </w:r>
      <w:r>
        <w:rPr>
          <w:rFonts w:ascii="Tahoma" w:hAnsi="Tahoma" w:cs="Tahoma"/>
          <w:b/>
          <w:bCs/>
          <w:sz w:val="20"/>
          <w:szCs w:val="16"/>
        </w:rPr>
        <w:t>Process another</w:t>
      </w:r>
    </w:p>
    <w:p w:rsidR="00EE2535" w:rsidRPr="00EE2535" w:rsidRDefault="00EE2535" w:rsidP="00EE2535">
      <w:pPr>
        <w:rPr>
          <w:rFonts w:ascii="Tahoma" w:hAnsi="Tahoma" w:cs="Tahoma"/>
          <w:bCs/>
          <w:sz w:val="20"/>
          <w:szCs w:val="16"/>
        </w:rPr>
      </w:pPr>
      <w:r w:rsidRPr="00EE2535">
        <w:rPr>
          <w:rFonts w:ascii="Tahoma" w:hAnsi="Tahoma" w:cs="Tahoma"/>
          <w:bCs/>
          <w:sz w:val="20"/>
          <w:szCs w:val="16"/>
        </w:rPr>
        <w:t xml:space="preserve">Enter name of update file: </w:t>
      </w:r>
      <w:r w:rsidRPr="00EE2535">
        <w:rPr>
          <w:rFonts w:ascii="Tahoma" w:hAnsi="Tahoma" w:cs="Tahoma"/>
          <w:bCs/>
          <w:sz w:val="20"/>
          <w:szCs w:val="16"/>
          <w:u w:val="single"/>
        </w:rPr>
        <w:t>update2</w:t>
      </w:r>
    </w:p>
    <w:p w:rsidR="00EE2535" w:rsidRPr="00EE2535" w:rsidRDefault="00EE2535" w:rsidP="00EE2535">
      <w:pPr>
        <w:rPr>
          <w:rFonts w:ascii="Tahoma" w:hAnsi="Tahoma" w:cs="Tahoma"/>
          <w:bCs/>
          <w:sz w:val="20"/>
          <w:szCs w:val="16"/>
        </w:rPr>
      </w:pPr>
      <w:r w:rsidRPr="00EE2535">
        <w:rPr>
          <w:rFonts w:ascii="Tahoma" w:hAnsi="Tahoma" w:cs="Tahoma"/>
          <w:bCs/>
          <w:sz w:val="20"/>
          <w:szCs w:val="16"/>
        </w:rPr>
        <w:t>Updates processed successfully</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Main Menu</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
          <w:bCs/>
          <w:sz w:val="20"/>
          <w:szCs w:val="16"/>
        </w:rPr>
      </w:pPr>
      <w:r w:rsidRPr="00EE2535">
        <w:rPr>
          <w:rFonts w:ascii="Tahoma" w:hAnsi="Tahoma" w:cs="Tahoma"/>
          <w:bCs/>
          <w:sz w:val="20"/>
          <w:szCs w:val="16"/>
        </w:rPr>
        <w:t>12348</w:t>
      </w:r>
      <w:r>
        <w:rPr>
          <w:rFonts w:ascii="Tahoma" w:hAnsi="Tahoma" w:cs="Tahoma"/>
          <w:bCs/>
          <w:sz w:val="20"/>
          <w:szCs w:val="16"/>
        </w:rPr>
        <w:tab/>
      </w:r>
      <w:r>
        <w:rPr>
          <w:rFonts w:ascii="Tahoma" w:hAnsi="Tahoma" w:cs="Tahoma"/>
          <w:bCs/>
          <w:sz w:val="20"/>
          <w:szCs w:val="16"/>
        </w:rPr>
        <w:tab/>
      </w:r>
      <w:r>
        <w:rPr>
          <w:rFonts w:ascii="Tahoma" w:hAnsi="Tahoma" w:cs="Tahoma"/>
          <w:bCs/>
          <w:sz w:val="20"/>
          <w:szCs w:val="16"/>
        </w:rPr>
        <w:tab/>
      </w:r>
      <w:r>
        <w:rPr>
          <w:rFonts w:ascii="Tahoma" w:hAnsi="Tahoma" w:cs="Tahoma"/>
          <w:bCs/>
          <w:sz w:val="20"/>
          <w:szCs w:val="16"/>
        </w:rPr>
        <w:tab/>
      </w:r>
      <w:r>
        <w:rPr>
          <w:rFonts w:ascii="Tahoma" w:hAnsi="Tahoma" w:cs="Tahoma"/>
          <w:b/>
          <w:bCs/>
          <w:sz w:val="20"/>
          <w:szCs w:val="16"/>
        </w:rPr>
        <w:t>Note the update with a negative value was not process, and the update</w:t>
      </w:r>
    </w:p>
    <w:p w:rsidR="00EE2535" w:rsidRPr="00EE2535" w:rsidRDefault="00EE2535" w:rsidP="00EE2535">
      <w:pPr>
        <w:rPr>
          <w:rFonts w:ascii="Tahoma" w:hAnsi="Tahoma" w:cs="Tahoma"/>
          <w:b/>
          <w:bCs/>
          <w:sz w:val="20"/>
          <w:szCs w:val="16"/>
        </w:rPr>
      </w:pPr>
      <w:r w:rsidRPr="00EE2535">
        <w:rPr>
          <w:rFonts w:ascii="Tahoma" w:hAnsi="Tahoma" w:cs="Tahoma"/>
          <w:bCs/>
          <w:sz w:val="20"/>
          <w:szCs w:val="16"/>
        </w:rPr>
        <w:t>Doe, John A.</w:t>
      </w:r>
      <w:r>
        <w:rPr>
          <w:rFonts w:ascii="Tahoma" w:hAnsi="Tahoma" w:cs="Tahoma"/>
          <w:bCs/>
          <w:sz w:val="20"/>
          <w:szCs w:val="16"/>
        </w:rPr>
        <w:tab/>
      </w:r>
      <w:r>
        <w:rPr>
          <w:rFonts w:ascii="Tahoma" w:hAnsi="Tahoma" w:cs="Tahoma"/>
          <w:bCs/>
          <w:sz w:val="20"/>
          <w:szCs w:val="16"/>
        </w:rPr>
        <w:tab/>
      </w:r>
      <w:r>
        <w:rPr>
          <w:rFonts w:ascii="Tahoma" w:hAnsi="Tahoma" w:cs="Tahoma"/>
          <w:bCs/>
          <w:sz w:val="20"/>
          <w:szCs w:val="16"/>
        </w:rPr>
        <w:tab/>
      </w:r>
      <w:proofErr w:type="gramStart"/>
      <w:r>
        <w:rPr>
          <w:rFonts w:ascii="Tahoma" w:hAnsi="Tahoma" w:cs="Tahoma"/>
          <w:b/>
          <w:bCs/>
          <w:sz w:val="20"/>
          <w:szCs w:val="16"/>
        </w:rPr>
        <w:t>after</w:t>
      </w:r>
      <w:proofErr w:type="gramEnd"/>
      <w:r>
        <w:rPr>
          <w:rFonts w:ascii="Tahoma" w:hAnsi="Tahoma" w:cs="Tahoma"/>
          <w:b/>
          <w:bCs/>
          <w:sz w:val="20"/>
          <w:szCs w:val="16"/>
        </w:rPr>
        <w:t xml:space="preserve"> the incorrectly formatted update still occurred</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M</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Full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Wage: 14.75</w:t>
      </w:r>
    </w:p>
    <w:p w:rsidR="00EE2535" w:rsidRPr="00EE2535" w:rsidRDefault="00EE2535" w:rsidP="00EE2535">
      <w:pPr>
        <w:rPr>
          <w:rFonts w:ascii="Tahoma" w:hAnsi="Tahoma" w:cs="Tahoma"/>
          <w:bCs/>
          <w:sz w:val="20"/>
          <w:szCs w:val="16"/>
        </w:rPr>
      </w:pPr>
      <w:r w:rsidRPr="00EE2535">
        <w:rPr>
          <w:rFonts w:ascii="Tahoma" w:hAnsi="Tahoma" w:cs="Tahoma"/>
          <w:bCs/>
          <w:sz w:val="20"/>
          <w:szCs w:val="16"/>
        </w:rPr>
        <w:t>Hours Worked: 35.75</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12345</w:t>
      </w:r>
    </w:p>
    <w:p w:rsidR="00EE2535" w:rsidRPr="00EE2535" w:rsidRDefault="00EE2535" w:rsidP="00EE2535">
      <w:pPr>
        <w:rPr>
          <w:rFonts w:ascii="Tahoma" w:hAnsi="Tahoma" w:cs="Tahoma"/>
          <w:bCs/>
          <w:sz w:val="20"/>
          <w:szCs w:val="16"/>
        </w:rPr>
      </w:pPr>
      <w:r w:rsidRPr="00EE2535">
        <w:rPr>
          <w:rFonts w:ascii="Tahoma" w:hAnsi="Tahoma" w:cs="Tahoma"/>
          <w:bCs/>
          <w:sz w:val="20"/>
          <w:szCs w:val="16"/>
        </w:rPr>
        <w:t>Cavanaugh, Patrick B.</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M</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Full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Wage: 10.00</w:t>
      </w:r>
    </w:p>
    <w:p w:rsidR="00EE2535" w:rsidRPr="00EE2535" w:rsidRDefault="00EE2535" w:rsidP="00EE2535">
      <w:pPr>
        <w:rPr>
          <w:rFonts w:ascii="Tahoma" w:hAnsi="Tahoma" w:cs="Tahoma"/>
          <w:bCs/>
          <w:sz w:val="20"/>
          <w:szCs w:val="16"/>
        </w:rPr>
      </w:pPr>
      <w:r w:rsidRPr="00EE2535">
        <w:rPr>
          <w:rFonts w:ascii="Tahoma" w:hAnsi="Tahoma" w:cs="Tahoma"/>
          <w:bCs/>
          <w:sz w:val="20"/>
          <w:szCs w:val="16"/>
        </w:rPr>
        <w:t>Hours Worked: 20.56</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12346</w:t>
      </w:r>
    </w:p>
    <w:p w:rsidR="00EE2535" w:rsidRPr="00EE2535" w:rsidRDefault="00EE2535" w:rsidP="00EE2535">
      <w:pPr>
        <w:rPr>
          <w:rFonts w:ascii="Tahoma" w:hAnsi="Tahoma" w:cs="Tahoma"/>
          <w:bCs/>
          <w:sz w:val="20"/>
          <w:szCs w:val="16"/>
        </w:rPr>
      </w:pPr>
      <w:proofErr w:type="spellStart"/>
      <w:r w:rsidRPr="00EE2535">
        <w:rPr>
          <w:rFonts w:ascii="Tahoma" w:hAnsi="Tahoma" w:cs="Tahoma"/>
          <w:bCs/>
          <w:sz w:val="20"/>
          <w:szCs w:val="16"/>
        </w:rPr>
        <w:t>Bohning</w:t>
      </w:r>
      <w:proofErr w:type="spellEnd"/>
      <w:r w:rsidRPr="00EE2535">
        <w:rPr>
          <w:rFonts w:ascii="Tahoma" w:hAnsi="Tahoma" w:cs="Tahoma"/>
          <w:bCs/>
          <w:sz w:val="20"/>
          <w:szCs w:val="16"/>
        </w:rPr>
        <w:t>, Edith C.</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F</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Part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Salary: 50000.00</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12347</w:t>
      </w:r>
    </w:p>
    <w:p w:rsidR="00EE2535" w:rsidRPr="00EE2535" w:rsidRDefault="00EE2535" w:rsidP="00EE2535">
      <w:pPr>
        <w:rPr>
          <w:rFonts w:ascii="Tahoma" w:hAnsi="Tahoma" w:cs="Tahoma"/>
          <w:bCs/>
          <w:sz w:val="20"/>
          <w:szCs w:val="16"/>
        </w:rPr>
      </w:pPr>
      <w:proofErr w:type="spellStart"/>
      <w:r w:rsidRPr="00EE2535">
        <w:rPr>
          <w:rFonts w:ascii="Tahoma" w:hAnsi="Tahoma" w:cs="Tahoma"/>
          <w:bCs/>
          <w:sz w:val="20"/>
          <w:szCs w:val="16"/>
        </w:rPr>
        <w:t>Pohnal</w:t>
      </w:r>
      <w:proofErr w:type="spellEnd"/>
      <w:r w:rsidRPr="00EE2535">
        <w:rPr>
          <w:rFonts w:ascii="Tahoma" w:hAnsi="Tahoma" w:cs="Tahoma"/>
          <w:bCs/>
          <w:sz w:val="20"/>
          <w:szCs w:val="16"/>
        </w:rPr>
        <w:t>, Rickie A.</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F</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Full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Rate: 2.50</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Sales: 10500.54</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 Employee Submenu</w:t>
      </w:r>
    </w:p>
    <w:p w:rsidR="00EE2535" w:rsidRPr="00EE2535" w:rsidRDefault="00EE2535" w:rsidP="00EE2535">
      <w:pPr>
        <w:rPr>
          <w:rFonts w:ascii="Tahoma" w:hAnsi="Tahoma" w:cs="Tahoma"/>
          <w:bCs/>
          <w:sz w:val="20"/>
          <w:szCs w:val="16"/>
        </w:rPr>
      </w:pPr>
      <w:r w:rsidRPr="00EE2535">
        <w:rPr>
          <w:rFonts w:ascii="Tahoma" w:hAnsi="Tahoma" w:cs="Tahoma"/>
          <w:bCs/>
          <w:sz w:val="20"/>
          <w:szCs w:val="16"/>
        </w:rPr>
        <w:t>2. Add Employee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3. Remove Employee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4. Calculate Weekly Payout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5. Calculate Bonus</w:t>
      </w:r>
    </w:p>
    <w:p w:rsidR="00EE2535" w:rsidRPr="00EE2535" w:rsidRDefault="00EE2535" w:rsidP="00EE2535">
      <w:pPr>
        <w:rPr>
          <w:rFonts w:ascii="Tahoma" w:hAnsi="Tahoma" w:cs="Tahoma"/>
          <w:bCs/>
          <w:sz w:val="20"/>
          <w:szCs w:val="16"/>
        </w:rPr>
      </w:pPr>
      <w:r w:rsidRPr="00EE2535">
        <w:rPr>
          <w:rFonts w:ascii="Tahoma" w:hAnsi="Tahoma" w:cs="Tahoma"/>
          <w:bCs/>
          <w:sz w:val="20"/>
          <w:szCs w:val="16"/>
        </w:rPr>
        <w:lastRenderedPageBreak/>
        <w:t>6. Annual Raises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7. Reset Week</w:t>
      </w:r>
    </w:p>
    <w:p w:rsidR="00EE2535" w:rsidRPr="00EE2535" w:rsidRDefault="00EE2535" w:rsidP="00EE2535">
      <w:pPr>
        <w:rPr>
          <w:rFonts w:ascii="Tahoma" w:hAnsi="Tahoma" w:cs="Tahoma"/>
          <w:bCs/>
          <w:sz w:val="20"/>
          <w:szCs w:val="16"/>
        </w:rPr>
      </w:pPr>
      <w:r w:rsidRPr="00EE2535">
        <w:rPr>
          <w:rFonts w:ascii="Tahoma" w:hAnsi="Tahoma" w:cs="Tahoma"/>
          <w:bCs/>
          <w:sz w:val="20"/>
          <w:szCs w:val="16"/>
        </w:rPr>
        <w:t>8. Find Employee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9. Sort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10. View Vacation Requests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11. Add Vacation Request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12. Grant Vacation Request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13. Employee Updates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14. Quit</w:t>
      </w:r>
    </w:p>
    <w:p w:rsidR="00EE2535" w:rsidRPr="00EE2535" w:rsidRDefault="00EE2535" w:rsidP="00EE2535">
      <w:pPr>
        <w:rPr>
          <w:rFonts w:ascii="Tahoma" w:hAnsi="Tahoma" w:cs="Tahoma"/>
          <w:b/>
          <w:bCs/>
          <w:sz w:val="20"/>
          <w:szCs w:val="16"/>
        </w:rPr>
      </w:pPr>
      <w:r w:rsidRPr="00EE2535">
        <w:rPr>
          <w:rFonts w:ascii="Tahoma" w:hAnsi="Tahoma" w:cs="Tahoma"/>
          <w:bCs/>
          <w:sz w:val="20"/>
          <w:szCs w:val="16"/>
        </w:rPr>
        <w:t xml:space="preserve">Enter Choice: </w:t>
      </w:r>
      <w:r w:rsidRPr="00EE2535">
        <w:rPr>
          <w:rFonts w:ascii="Tahoma" w:hAnsi="Tahoma" w:cs="Tahoma"/>
          <w:bCs/>
          <w:sz w:val="20"/>
          <w:szCs w:val="16"/>
          <w:u w:val="single"/>
        </w:rPr>
        <w:t>14</w:t>
      </w:r>
      <w:r>
        <w:rPr>
          <w:rFonts w:ascii="Tahoma" w:hAnsi="Tahoma" w:cs="Tahoma"/>
          <w:bCs/>
          <w:sz w:val="20"/>
          <w:szCs w:val="16"/>
        </w:rPr>
        <w:t xml:space="preserve"> </w:t>
      </w:r>
      <w:r>
        <w:rPr>
          <w:rFonts w:ascii="Tahoma" w:hAnsi="Tahoma" w:cs="Tahoma"/>
          <w:b/>
          <w:bCs/>
          <w:sz w:val="20"/>
          <w:szCs w:val="16"/>
        </w:rPr>
        <w:t>Exit</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Thank you for using the Employee Manager!</w:t>
      </w:r>
    </w:p>
    <w:p w:rsidR="00EE2535" w:rsidRPr="00EE2535" w:rsidRDefault="00EE2535" w:rsidP="00EE2535">
      <w:pPr>
        <w:rPr>
          <w:rFonts w:ascii="Tahoma" w:hAnsi="Tahoma" w:cs="Tahoma"/>
          <w:bCs/>
          <w:sz w:val="20"/>
          <w:szCs w:val="16"/>
        </w:rPr>
      </w:pPr>
    </w:p>
    <w:p w:rsidR="00F93039" w:rsidRDefault="00EE2535" w:rsidP="00EE2535">
      <w:pPr>
        <w:rPr>
          <w:rFonts w:ascii="Tahoma" w:hAnsi="Tahoma" w:cs="Tahoma"/>
          <w:bCs/>
          <w:sz w:val="20"/>
          <w:szCs w:val="16"/>
        </w:rPr>
      </w:pPr>
      <w:r w:rsidRPr="00EE2535">
        <w:rPr>
          <w:rFonts w:ascii="Tahoma" w:hAnsi="Tahoma" w:cs="Tahoma"/>
          <w:bCs/>
          <w:sz w:val="20"/>
          <w:szCs w:val="16"/>
        </w:rPr>
        <w:t>Employees stored</w:t>
      </w:r>
    </w:p>
    <w:p w:rsidR="00EE2535" w:rsidRDefault="00EE2535" w:rsidP="00EE2535">
      <w:pPr>
        <w:rPr>
          <w:rFonts w:ascii="Tahoma" w:hAnsi="Tahoma" w:cs="Tahoma"/>
          <w:bCs/>
          <w:sz w:val="20"/>
          <w:szCs w:val="16"/>
        </w:rPr>
      </w:pPr>
    </w:p>
    <w:p w:rsidR="00EE2535" w:rsidRDefault="00EE2535" w:rsidP="00EE2535">
      <w:pPr>
        <w:rPr>
          <w:rFonts w:ascii="Tahoma" w:hAnsi="Tahoma" w:cs="Tahoma"/>
          <w:b/>
          <w:bCs/>
          <w:sz w:val="20"/>
          <w:szCs w:val="16"/>
        </w:rPr>
      </w:pPr>
      <w:r>
        <w:rPr>
          <w:rFonts w:ascii="Tahoma" w:hAnsi="Tahoma" w:cs="Tahoma"/>
          <w:b/>
          <w:bCs/>
          <w:sz w:val="20"/>
          <w:szCs w:val="16"/>
        </w:rPr>
        <w:t>Restarting one more time to show updates are also stored</w:t>
      </w:r>
    </w:p>
    <w:p w:rsidR="00EE2535" w:rsidRDefault="00EE2535" w:rsidP="00EE2535">
      <w:pPr>
        <w:rPr>
          <w:rFonts w:ascii="Tahoma" w:hAnsi="Tahoma" w:cs="Tahoma"/>
          <w:b/>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Employees Loaded</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Main Menu</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12348</w:t>
      </w:r>
    </w:p>
    <w:p w:rsidR="00EE2535" w:rsidRPr="00EE2535" w:rsidRDefault="00EE2535" w:rsidP="00EE2535">
      <w:pPr>
        <w:rPr>
          <w:rFonts w:ascii="Tahoma" w:hAnsi="Tahoma" w:cs="Tahoma"/>
          <w:bCs/>
          <w:sz w:val="20"/>
          <w:szCs w:val="16"/>
        </w:rPr>
      </w:pPr>
      <w:r w:rsidRPr="00EE2535">
        <w:rPr>
          <w:rFonts w:ascii="Tahoma" w:hAnsi="Tahoma" w:cs="Tahoma"/>
          <w:bCs/>
          <w:sz w:val="20"/>
          <w:szCs w:val="16"/>
        </w:rPr>
        <w:t>Doe, John A.</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M</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Full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Wage: 14.75</w:t>
      </w:r>
    </w:p>
    <w:p w:rsidR="00EE2535" w:rsidRPr="00EE2535" w:rsidRDefault="00EE2535" w:rsidP="00EE2535">
      <w:pPr>
        <w:rPr>
          <w:rFonts w:ascii="Tahoma" w:hAnsi="Tahoma" w:cs="Tahoma"/>
          <w:bCs/>
          <w:sz w:val="20"/>
          <w:szCs w:val="16"/>
        </w:rPr>
      </w:pPr>
      <w:r w:rsidRPr="00EE2535">
        <w:rPr>
          <w:rFonts w:ascii="Tahoma" w:hAnsi="Tahoma" w:cs="Tahoma"/>
          <w:bCs/>
          <w:sz w:val="20"/>
          <w:szCs w:val="16"/>
        </w:rPr>
        <w:t>Hours Worked: 35.75</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12345</w:t>
      </w:r>
    </w:p>
    <w:p w:rsidR="00EE2535" w:rsidRPr="00EE2535" w:rsidRDefault="00EE2535" w:rsidP="00EE2535">
      <w:pPr>
        <w:rPr>
          <w:rFonts w:ascii="Tahoma" w:hAnsi="Tahoma" w:cs="Tahoma"/>
          <w:bCs/>
          <w:sz w:val="20"/>
          <w:szCs w:val="16"/>
        </w:rPr>
      </w:pPr>
      <w:r w:rsidRPr="00EE2535">
        <w:rPr>
          <w:rFonts w:ascii="Tahoma" w:hAnsi="Tahoma" w:cs="Tahoma"/>
          <w:bCs/>
          <w:sz w:val="20"/>
          <w:szCs w:val="16"/>
        </w:rPr>
        <w:t>Cavanaugh, Patrick B.</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M</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Full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Wage: 10.00</w:t>
      </w:r>
    </w:p>
    <w:p w:rsidR="00EE2535" w:rsidRPr="00EE2535" w:rsidRDefault="00EE2535" w:rsidP="00EE2535">
      <w:pPr>
        <w:rPr>
          <w:rFonts w:ascii="Tahoma" w:hAnsi="Tahoma" w:cs="Tahoma"/>
          <w:bCs/>
          <w:sz w:val="20"/>
          <w:szCs w:val="16"/>
        </w:rPr>
      </w:pPr>
      <w:r w:rsidRPr="00EE2535">
        <w:rPr>
          <w:rFonts w:ascii="Tahoma" w:hAnsi="Tahoma" w:cs="Tahoma"/>
          <w:bCs/>
          <w:sz w:val="20"/>
          <w:szCs w:val="16"/>
        </w:rPr>
        <w:t>Hours Worked: 20.56</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12346</w:t>
      </w:r>
    </w:p>
    <w:p w:rsidR="00EE2535" w:rsidRPr="00EE2535" w:rsidRDefault="00EE2535" w:rsidP="00EE2535">
      <w:pPr>
        <w:rPr>
          <w:rFonts w:ascii="Tahoma" w:hAnsi="Tahoma" w:cs="Tahoma"/>
          <w:bCs/>
          <w:sz w:val="20"/>
          <w:szCs w:val="16"/>
        </w:rPr>
      </w:pPr>
      <w:proofErr w:type="spellStart"/>
      <w:r w:rsidRPr="00EE2535">
        <w:rPr>
          <w:rFonts w:ascii="Tahoma" w:hAnsi="Tahoma" w:cs="Tahoma"/>
          <w:bCs/>
          <w:sz w:val="20"/>
          <w:szCs w:val="16"/>
        </w:rPr>
        <w:t>Bohning</w:t>
      </w:r>
      <w:proofErr w:type="spellEnd"/>
      <w:r w:rsidRPr="00EE2535">
        <w:rPr>
          <w:rFonts w:ascii="Tahoma" w:hAnsi="Tahoma" w:cs="Tahoma"/>
          <w:bCs/>
          <w:sz w:val="20"/>
          <w:szCs w:val="16"/>
        </w:rPr>
        <w:t>, Edith C.</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F</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Part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Salary: 50000.00</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12347</w:t>
      </w:r>
    </w:p>
    <w:p w:rsidR="00EE2535" w:rsidRPr="00EE2535" w:rsidRDefault="00EE2535" w:rsidP="00EE2535">
      <w:pPr>
        <w:rPr>
          <w:rFonts w:ascii="Tahoma" w:hAnsi="Tahoma" w:cs="Tahoma"/>
          <w:bCs/>
          <w:sz w:val="20"/>
          <w:szCs w:val="16"/>
        </w:rPr>
      </w:pPr>
      <w:proofErr w:type="spellStart"/>
      <w:r w:rsidRPr="00EE2535">
        <w:rPr>
          <w:rFonts w:ascii="Tahoma" w:hAnsi="Tahoma" w:cs="Tahoma"/>
          <w:bCs/>
          <w:sz w:val="20"/>
          <w:szCs w:val="16"/>
        </w:rPr>
        <w:t>Pohnal</w:t>
      </w:r>
      <w:proofErr w:type="spellEnd"/>
      <w:r w:rsidRPr="00EE2535">
        <w:rPr>
          <w:rFonts w:ascii="Tahoma" w:hAnsi="Tahoma" w:cs="Tahoma"/>
          <w:bCs/>
          <w:sz w:val="20"/>
          <w:szCs w:val="16"/>
        </w:rPr>
        <w:t>, Rickie A.</w:t>
      </w:r>
    </w:p>
    <w:p w:rsidR="00EE2535" w:rsidRPr="00EE2535" w:rsidRDefault="00EE2535" w:rsidP="00EE2535">
      <w:pPr>
        <w:rPr>
          <w:rFonts w:ascii="Tahoma" w:hAnsi="Tahoma" w:cs="Tahoma"/>
          <w:bCs/>
          <w:sz w:val="20"/>
          <w:szCs w:val="16"/>
        </w:rPr>
      </w:pPr>
      <w:r w:rsidRPr="00EE2535">
        <w:rPr>
          <w:rFonts w:ascii="Tahoma" w:hAnsi="Tahoma" w:cs="Tahoma"/>
          <w:bCs/>
          <w:sz w:val="20"/>
          <w:szCs w:val="16"/>
        </w:rPr>
        <w:t>Gender: F</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Status: Full Time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Rate: 2.50</w:t>
      </w:r>
    </w:p>
    <w:p w:rsidR="00EE2535" w:rsidRPr="00EE2535" w:rsidRDefault="00EE2535" w:rsidP="00EE2535">
      <w:pPr>
        <w:rPr>
          <w:rFonts w:ascii="Tahoma" w:hAnsi="Tahoma" w:cs="Tahoma"/>
          <w:bCs/>
          <w:sz w:val="20"/>
          <w:szCs w:val="16"/>
        </w:rPr>
      </w:pPr>
      <w:r w:rsidRPr="00EE2535">
        <w:rPr>
          <w:rFonts w:ascii="Tahoma" w:hAnsi="Tahoma" w:cs="Tahoma"/>
          <w:bCs/>
          <w:sz w:val="20"/>
          <w:szCs w:val="16"/>
        </w:rPr>
        <w:t>Sales: 10500.54</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 Employee Submenu</w:t>
      </w:r>
    </w:p>
    <w:p w:rsidR="00EE2535" w:rsidRPr="00EE2535" w:rsidRDefault="00EE2535" w:rsidP="00EE2535">
      <w:pPr>
        <w:rPr>
          <w:rFonts w:ascii="Tahoma" w:hAnsi="Tahoma" w:cs="Tahoma"/>
          <w:bCs/>
          <w:sz w:val="20"/>
          <w:szCs w:val="16"/>
        </w:rPr>
      </w:pPr>
      <w:r w:rsidRPr="00EE2535">
        <w:rPr>
          <w:rFonts w:ascii="Tahoma" w:hAnsi="Tahoma" w:cs="Tahoma"/>
          <w:bCs/>
          <w:sz w:val="20"/>
          <w:szCs w:val="16"/>
        </w:rPr>
        <w:t>2. Add Employee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3. Remove Employee</w:t>
      </w:r>
    </w:p>
    <w:p w:rsidR="00EE2535" w:rsidRPr="00EE2535" w:rsidRDefault="00EE2535" w:rsidP="00EE2535">
      <w:pPr>
        <w:rPr>
          <w:rFonts w:ascii="Tahoma" w:hAnsi="Tahoma" w:cs="Tahoma"/>
          <w:bCs/>
          <w:sz w:val="20"/>
          <w:szCs w:val="16"/>
        </w:rPr>
      </w:pPr>
      <w:r w:rsidRPr="00EE2535">
        <w:rPr>
          <w:rFonts w:ascii="Tahoma" w:hAnsi="Tahoma" w:cs="Tahoma"/>
          <w:bCs/>
          <w:sz w:val="20"/>
          <w:szCs w:val="16"/>
        </w:rPr>
        <w:lastRenderedPageBreak/>
        <w:t>4. Calculate Weekly Payout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5. Calculate Bonus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6. Annual Raises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7. Reset Week</w:t>
      </w:r>
    </w:p>
    <w:p w:rsidR="00EE2535" w:rsidRPr="00EE2535" w:rsidRDefault="00EE2535" w:rsidP="00EE2535">
      <w:pPr>
        <w:rPr>
          <w:rFonts w:ascii="Tahoma" w:hAnsi="Tahoma" w:cs="Tahoma"/>
          <w:bCs/>
          <w:sz w:val="20"/>
          <w:szCs w:val="16"/>
        </w:rPr>
      </w:pPr>
      <w:r w:rsidRPr="00EE2535">
        <w:rPr>
          <w:rFonts w:ascii="Tahoma" w:hAnsi="Tahoma" w:cs="Tahoma"/>
          <w:bCs/>
          <w:sz w:val="20"/>
          <w:szCs w:val="16"/>
        </w:rPr>
        <w:t>8. Find Employee</w:t>
      </w:r>
    </w:p>
    <w:p w:rsidR="00EE2535" w:rsidRPr="00EE2535" w:rsidRDefault="00EE2535" w:rsidP="00EE2535">
      <w:pPr>
        <w:rPr>
          <w:rFonts w:ascii="Tahoma" w:hAnsi="Tahoma" w:cs="Tahoma"/>
          <w:bCs/>
          <w:sz w:val="20"/>
          <w:szCs w:val="16"/>
        </w:rPr>
      </w:pPr>
      <w:r w:rsidRPr="00EE2535">
        <w:rPr>
          <w:rFonts w:ascii="Tahoma" w:hAnsi="Tahoma" w:cs="Tahoma"/>
          <w:bCs/>
          <w:sz w:val="20"/>
          <w:szCs w:val="16"/>
        </w:rPr>
        <w:t>9. Sort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10. View Vacation Requests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11. Add Vacation Request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12. Grant Vacation Request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13. Employee Updates</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14. Quit</w:t>
      </w:r>
    </w:p>
    <w:p w:rsidR="00EE2535" w:rsidRPr="00EE2535" w:rsidRDefault="00EE2535" w:rsidP="00EE2535">
      <w:pPr>
        <w:rPr>
          <w:rFonts w:ascii="Tahoma" w:hAnsi="Tahoma" w:cs="Tahoma"/>
          <w:bCs/>
          <w:sz w:val="20"/>
          <w:szCs w:val="16"/>
        </w:rPr>
      </w:pPr>
      <w:r w:rsidRPr="00EE2535">
        <w:rPr>
          <w:rFonts w:ascii="Tahoma" w:hAnsi="Tahoma" w:cs="Tahoma"/>
          <w:bCs/>
          <w:sz w:val="20"/>
          <w:szCs w:val="16"/>
        </w:rPr>
        <w:t xml:space="preserve">Enter Choice: </w:t>
      </w:r>
      <w:r w:rsidRPr="00EE2535">
        <w:rPr>
          <w:rFonts w:ascii="Tahoma" w:hAnsi="Tahoma" w:cs="Tahoma"/>
          <w:bCs/>
          <w:sz w:val="20"/>
          <w:szCs w:val="16"/>
          <w:u w:val="single"/>
        </w:rPr>
        <w:t>14</w:t>
      </w:r>
    </w:p>
    <w:p w:rsidR="00EE2535" w:rsidRP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Thank you for using the Employee Manager!</w:t>
      </w:r>
    </w:p>
    <w:p w:rsidR="00EE2535" w:rsidRPr="00EE2535" w:rsidRDefault="00EE2535" w:rsidP="00EE2535">
      <w:pPr>
        <w:rPr>
          <w:rFonts w:ascii="Tahoma" w:hAnsi="Tahoma" w:cs="Tahoma"/>
          <w:bCs/>
          <w:sz w:val="20"/>
          <w:szCs w:val="16"/>
        </w:rPr>
      </w:pPr>
    </w:p>
    <w:p w:rsidR="00EE2535" w:rsidRDefault="00EE2535" w:rsidP="00EE2535">
      <w:pPr>
        <w:rPr>
          <w:rFonts w:ascii="Tahoma" w:hAnsi="Tahoma" w:cs="Tahoma"/>
          <w:bCs/>
          <w:sz w:val="20"/>
          <w:szCs w:val="16"/>
        </w:rPr>
      </w:pPr>
      <w:r w:rsidRPr="00EE2535">
        <w:rPr>
          <w:rFonts w:ascii="Tahoma" w:hAnsi="Tahoma" w:cs="Tahoma"/>
          <w:bCs/>
          <w:sz w:val="20"/>
          <w:szCs w:val="16"/>
        </w:rPr>
        <w:t>Employees stored</w:t>
      </w:r>
    </w:p>
    <w:p w:rsidR="00EE2535" w:rsidRDefault="00EE2535" w:rsidP="00EE2535">
      <w:pPr>
        <w:rPr>
          <w:rFonts w:ascii="Tahoma" w:hAnsi="Tahoma" w:cs="Tahoma"/>
          <w:bCs/>
          <w:sz w:val="20"/>
          <w:szCs w:val="16"/>
        </w:rPr>
      </w:pPr>
    </w:p>
    <w:p w:rsidR="00EE2535" w:rsidRDefault="00EE2535" w:rsidP="00EE2535">
      <w:pPr>
        <w:rPr>
          <w:rFonts w:ascii="Tahoma" w:hAnsi="Tahoma" w:cs="Tahoma"/>
          <w:b/>
          <w:bCs/>
          <w:sz w:val="20"/>
          <w:szCs w:val="16"/>
          <w:u w:val="single"/>
        </w:rPr>
      </w:pPr>
      <w:r>
        <w:rPr>
          <w:rFonts w:ascii="Tahoma" w:hAnsi="Tahoma" w:cs="Tahoma"/>
          <w:b/>
          <w:bCs/>
          <w:sz w:val="20"/>
          <w:szCs w:val="16"/>
          <w:u w:val="single"/>
        </w:rPr>
        <w:t>Contents of update files used for this example:</w:t>
      </w:r>
    </w:p>
    <w:p w:rsidR="00EE2535" w:rsidRDefault="00EE2535" w:rsidP="00EE2535">
      <w:pPr>
        <w:rPr>
          <w:rFonts w:ascii="Tahoma" w:hAnsi="Tahoma" w:cs="Tahoma"/>
          <w:b/>
          <w:bCs/>
          <w:sz w:val="20"/>
          <w:szCs w:val="16"/>
          <w:u w:val="single"/>
        </w:rPr>
      </w:pPr>
    </w:p>
    <w:p w:rsidR="00EE2535" w:rsidRDefault="00EE2535" w:rsidP="00EE2535">
      <w:pPr>
        <w:rPr>
          <w:rFonts w:ascii="Tahoma" w:hAnsi="Tahoma" w:cs="Tahoma"/>
          <w:bCs/>
          <w:sz w:val="20"/>
          <w:szCs w:val="16"/>
          <w:u w:val="single"/>
        </w:rPr>
      </w:pPr>
      <w:r>
        <w:rPr>
          <w:rFonts w:ascii="Tahoma" w:hAnsi="Tahoma" w:cs="Tahoma"/>
          <w:bCs/>
          <w:sz w:val="20"/>
          <w:szCs w:val="16"/>
          <w:u w:val="single"/>
        </w:rPr>
        <w:t>update1</w:t>
      </w:r>
    </w:p>
    <w:p w:rsid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12348 35.75</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12345 20.56</w:t>
      </w:r>
    </w:p>
    <w:p w:rsidR="00EE2535" w:rsidRPr="00EE2535" w:rsidRDefault="00EE2535" w:rsidP="00EE2535">
      <w:pPr>
        <w:rPr>
          <w:rFonts w:ascii="Tahoma" w:hAnsi="Tahoma" w:cs="Tahoma"/>
          <w:bCs/>
          <w:sz w:val="20"/>
          <w:szCs w:val="16"/>
        </w:rPr>
      </w:pPr>
      <w:r w:rsidRPr="00EE2535">
        <w:rPr>
          <w:rFonts w:ascii="Tahoma" w:hAnsi="Tahoma" w:cs="Tahoma"/>
          <w:bCs/>
          <w:sz w:val="20"/>
          <w:szCs w:val="16"/>
        </w:rPr>
        <w:t>12346 90.12</w:t>
      </w:r>
    </w:p>
    <w:p w:rsidR="00EE2535" w:rsidRDefault="00EE2535" w:rsidP="00EE2535">
      <w:pPr>
        <w:rPr>
          <w:rFonts w:ascii="Tahoma" w:hAnsi="Tahoma" w:cs="Tahoma"/>
          <w:bCs/>
          <w:sz w:val="20"/>
          <w:szCs w:val="16"/>
        </w:rPr>
      </w:pPr>
      <w:r w:rsidRPr="00EE2535">
        <w:rPr>
          <w:rFonts w:ascii="Tahoma" w:hAnsi="Tahoma" w:cs="Tahoma"/>
          <w:bCs/>
          <w:sz w:val="20"/>
          <w:szCs w:val="16"/>
        </w:rPr>
        <w:t>12347 10000.54</w:t>
      </w:r>
    </w:p>
    <w:p w:rsidR="00EE2535" w:rsidRDefault="00EE2535" w:rsidP="00EE2535">
      <w:pPr>
        <w:rPr>
          <w:rFonts w:ascii="Tahoma" w:hAnsi="Tahoma" w:cs="Tahoma"/>
          <w:bCs/>
          <w:sz w:val="20"/>
          <w:szCs w:val="16"/>
        </w:rPr>
      </w:pPr>
    </w:p>
    <w:p w:rsidR="00EE2535" w:rsidRDefault="00EE2535" w:rsidP="00EE2535">
      <w:pPr>
        <w:rPr>
          <w:rFonts w:ascii="Tahoma" w:hAnsi="Tahoma" w:cs="Tahoma"/>
          <w:bCs/>
          <w:sz w:val="20"/>
          <w:szCs w:val="16"/>
          <w:u w:val="single"/>
        </w:rPr>
      </w:pPr>
      <w:r>
        <w:rPr>
          <w:rFonts w:ascii="Tahoma" w:hAnsi="Tahoma" w:cs="Tahoma"/>
          <w:bCs/>
          <w:sz w:val="20"/>
          <w:szCs w:val="16"/>
          <w:u w:val="single"/>
        </w:rPr>
        <w:t>update2</w:t>
      </w:r>
    </w:p>
    <w:p w:rsidR="00EE2535" w:rsidRDefault="00EE2535" w:rsidP="00EE2535">
      <w:pPr>
        <w:rPr>
          <w:rFonts w:ascii="Tahoma" w:hAnsi="Tahoma" w:cs="Tahoma"/>
          <w:bCs/>
          <w:sz w:val="20"/>
          <w:szCs w:val="16"/>
          <w:u w:val="single"/>
        </w:rPr>
      </w:pPr>
    </w:p>
    <w:p w:rsidR="00EE2535" w:rsidRPr="00EE2535" w:rsidRDefault="00EE2535" w:rsidP="00EE2535">
      <w:pPr>
        <w:rPr>
          <w:rFonts w:ascii="Tahoma" w:hAnsi="Tahoma" w:cs="Tahoma"/>
          <w:bCs/>
          <w:sz w:val="20"/>
          <w:szCs w:val="16"/>
        </w:rPr>
      </w:pPr>
      <w:r w:rsidRPr="00EE2535">
        <w:rPr>
          <w:rFonts w:ascii="Tahoma" w:hAnsi="Tahoma" w:cs="Tahoma"/>
          <w:bCs/>
          <w:sz w:val="20"/>
          <w:szCs w:val="16"/>
        </w:rPr>
        <w:t>12345 -15.25</w:t>
      </w:r>
    </w:p>
    <w:p w:rsidR="00EE2535" w:rsidRPr="00EE2535" w:rsidRDefault="00EE2535" w:rsidP="00EE2535">
      <w:pPr>
        <w:rPr>
          <w:rFonts w:ascii="Tahoma" w:hAnsi="Tahoma" w:cs="Tahoma"/>
          <w:bCs/>
          <w:sz w:val="20"/>
          <w:szCs w:val="16"/>
        </w:rPr>
      </w:pPr>
      <w:r w:rsidRPr="00EE2535">
        <w:rPr>
          <w:rFonts w:ascii="Tahoma" w:hAnsi="Tahoma" w:cs="Tahoma"/>
          <w:bCs/>
          <w:sz w:val="20"/>
          <w:szCs w:val="16"/>
        </w:rPr>
        <w:t>30.5 12348</w:t>
      </w:r>
    </w:p>
    <w:p w:rsidR="00EE2535" w:rsidRDefault="00EE2535" w:rsidP="00EE2535">
      <w:pPr>
        <w:rPr>
          <w:rFonts w:ascii="Tahoma" w:hAnsi="Tahoma" w:cs="Tahoma"/>
          <w:bCs/>
          <w:sz w:val="20"/>
          <w:szCs w:val="16"/>
        </w:rPr>
      </w:pPr>
      <w:r w:rsidRPr="00EE2535">
        <w:rPr>
          <w:rFonts w:ascii="Tahoma" w:hAnsi="Tahoma" w:cs="Tahoma"/>
          <w:bCs/>
          <w:sz w:val="20"/>
          <w:szCs w:val="16"/>
        </w:rPr>
        <w:t>12347 500</w:t>
      </w:r>
    </w:p>
    <w:p w:rsidR="00EE2535" w:rsidRDefault="00EE2535" w:rsidP="00EE2535">
      <w:pPr>
        <w:rPr>
          <w:rFonts w:ascii="Tahoma" w:hAnsi="Tahoma" w:cs="Tahoma"/>
          <w:bCs/>
          <w:sz w:val="20"/>
          <w:szCs w:val="16"/>
        </w:rPr>
      </w:pPr>
    </w:p>
    <w:p w:rsidR="00EE2535" w:rsidRPr="00EE2535" w:rsidRDefault="00EE2535" w:rsidP="00EE2535">
      <w:pPr>
        <w:rPr>
          <w:rFonts w:ascii="Tahoma" w:hAnsi="Tahoma" w:cs="Tahoma"/>
          <w:bCs/>
          <w:sz w:val="20"/>
          <w:szCs w:val="16"/>
        </w:rPr>
      </w:pPr>
      <w:r>
        <w:rPr>
          <w:rFonts w:ascii="Tahoma" w:hAnsi="Tahoma" w:cs="Tahoma"/>
          <w:bCs/>
          <w:sz w:val="20"/>
          <w:szCs w:val="16"/>
        </w:rPr>
        <w:t xml:space="preserve">These are two sample updates. They do not encapsulate all possibilities and cases to check for. </w:t>
      </w:r>
      <w:r>
        <w:rPr>
          <w:rFonts w:ascii="Tahoma" w:hAnsi="Tahoma" w:cs="Tahoma"/>
          <w:b/>
          <w:bCs/>
          <w:sz w:val="20"/>
          <w:szCs w:val="16"/>
        </w:rPr>
        <w:t>Be sure to create and test your own update files.</w:t>
      </w:r>
    </w:p>
    <w:sectPr w:rsidR="00EE2535" w:rsidRPr="00EE2535" w:rsidSect="003C2094">
      <w:headerReference w:type="default" r:id="rId7"/>
      <w:footerReference w:type="default" r:id="rId8"/>
      <w:footnotePr>
        <w:pos w:val="beneathText"/>
      </w:footnotePr>
      <w:pgSz w:w="12240" w:h="15840"/>
      <w:pgMar w:top="776" w:right="720" w:bottom="7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094" w:rsidRDefault="003C2094" w:rsidP="003C2094">
      <w:r>
        <w:separator/>
      </w:r>
    </w:p>
  </w:endnote>
  <w:endnote w:type="continuationSeparator" w:id="0">
    <w:p w:rsidR="003C2094" w:rsidRDefault="003C2094" w:rsidP="003C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7DB" w:rsidRDefault="003C775E">
    <w:pPr>
      <w:pStyle w:val="Footer"/>
      <w:rPr>
        <w:rFonts w:ascii="Tahoma" w:hAnsi="Tahoma" w:cs="Tahoma"/>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094" w:rsidRDefault="003C2094" w:rsidP="003C2094">
      <w:r>
        <w:separator/>
      </w:r>
    </w:p>
  </w:footnote>
  <w:footnote w:type="continuationSeparator" w:id="0">
    <w:p w:rsidR="003C2094" w:rsidRDefault="003C2094" w:rsidP="003C2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856"/>
    </w:tblGrid>
    <w:tr w:rsidR="009847DB">
      <w:tc>
        <w:tcPr>
          <w:tcW w:w="8856" w:type="dxa"/>
        </w:tcPr>
        <w:p w:rsidR="009847DB" w:rsidRDefault="00D51E43">
          <w:pPr>
            <w:pStyle w:val="Header"/>
            <w:snapToGrid w:val="0"/>
            <w:rPr>
              <w:rFonts w:ascii="Tahoma" w:hAnsi="Tahoma" w:cs="Tahom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92.45pt;margin-top:3.75pt;width:83.4pt;height:47.45pt;z-index:251660288;mso-wrap-distance-left:9.05pt;mso-wrap-distance-right:9.05pt" filled="t">
                <v:fill color2="black"/>
                <v:imagedata r:id="rId1" o:title=""/>
                <w10:wrap type="square"/>
              </v:shape>
            </w:pict>
          </w:r>
          <w:r w:rsidR="003C775E">
            <w:rPr>
              <w:rFonts w:ascii="Tahoma" w:hAnsi="Tahoma" w:cs="Tahoma"/>
              <w:sz w:val="22"/>
            </w:rPr>
            <w:br/>
            <w:t>CSCI 1620, Introduction to Computer Programming II</w:t>
          </w:r>
        </w:p>
        <w:p w:rsidR="009847DB" w:rsidRDefault="003C775E">
          <w:pPr>
            <w:pStyle w:val="Header"/>
            <w:rPr>
              <w:rFonts w:ascii="Tahoma" w:hAnsi="Tahoma" w:cs="Tahoma"/>
            </w:rPr>
          </w:pPr>
          <w:r>
            <w:rPr>
              <w:rFonts w:ascii="Tahoma" w:hAnsi="Tahoma" w:cs="Tahoma"/>
              <w:sz w:val="22"/>
            </w:rPr>
            <w:t>Programming Assignment – 7</w:t>
          </w:r>
        </w:p>
      </w:tc>
    </w:tr>
  </w:tbl>
  <w:p w:rsidR="009847DB" w:rsidRDefault="00D51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9"/>
    <w:lvl w:ilvl="0">
      <w:numFmt w:val="bullet"/>
      <w:lvlText w:val="-"/>
      <w:lvlJc w:val="left"/>
      <w:pPr>
        <w:tabs>
          <w:tab w:val="num" w:pos="720"/>
        </w:tabs>
        <w:ind w:left="720" w:hanging="360"/>
      </w:pPr>
      <w:rPr>
        <w:rFonts w:ascii="Tahoma" w:hAnsi="Tahoma"/>
      </w:rPr>
    </w:lvl>
  </w:abstractNum>
  <w:abstractNum w:abstractNumId="2" w15:restartNumberingAfterBreak="0">
    <w:nsid w:val="00000003"/>
    <w:multiLevelType w:val="multilevel"/>
    <w:tmpl w:val="00000003"/>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3" w15:restartNumberingAfterBreak="0">
    <w:nsid w:val="00000004"/>
    <w:multiLevelType w:val="multilevel"/>
    <w:tmpl w:val="00000004"/>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4" w15:restartNumberingAfterBreak="0">
    <w:nsid w:val="00000005"/>
    <w:multiLevelType w:val="multilevel"/>
    <w:tmpl w:val="00000005"/>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
  <w:rsids>
    <w:rsidRoot w:val="003C775E"/>
    <w:rsid w:val="00084FC2"/>
    <w:rsid w:val="001A1433"/>
    <w:rsid w:val="001A687C"/>
    <w:rsid w:val="00392D8B"/>
    <w:rsid w:val="003C2094"/>
    <w:rsid w:val="003C775E"/>
    <w:rsid w:val="004463D6"/>
    <w:rsid w:val="00462960"/>
    <w:rsid w:val="005E2090"/>
    <w:rsid w:val="00697831"/>
    <w:rsid w:val="00757252"/>
    <w:rsid w:val="007C3277"/>
    <w:rsid w:val="007F5751"/>
    <w:rsid w:val="008E6E89"/>
    <w:rsid w:val="00A73425"/>
    <w:rsid w:val="00B2766E"/>
    <w:rsid w:val="00BA5056"/>
    <w:rsid w:val="00C037E3"/>
    <w:rsid w:val="00C05DC0"/>
    <w:rsid w:val="00C22392"/>
    <w:rsid w:val="00C32EC3"/>
    <w:rsid w:val="00CE6658"/>
    <w:rsid w:val="00CF3687"/>
    <w:rsid w:val="00D51E43"/>
    <w:rsid w:val="00DB15D4"/>
    <w:rsid w:val="00E76928"/>
    <w:rsid w:val="00EE2535"/>
    <w:rsid w:val="00EF72B5"/>
    <w:rsid w:val="00F432F8"/>
    <w:rsid w:val="00F64BEA"/>
    <w:rsid w:val="00F65255"/>
    <w:rsid w:val="00F93039"/>
    <w:rsid w:val="00F9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2050"/>
    <o:shapelayout v:ext="edit">
      <o:idmap v:ext="edit" data="2"/>
    </o:shapelayout>
  </w:shapeDefaults>
  <w:decimalSymbol w:val="."/>
  <w:listSeparator w:val=","/>
  <w15:docId w15:val="{23ED24A2-DC20-4F14-8269-0EF8A777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75E"/>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3C775E"/>
    <w:pPr>
      <w:keepNext/>
      <w:tabs>
        <w:tab w:val="num" w:pos="0"/>
      </w:tabs>
      <w:outlineLvl w:val="0"/>
    </w:pPr>
    <w:rPr>
      <w:rFonts w:ascii="Tahoma" w:hAnsi="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775E"/>
    <w:rPr>
      <w:rFonts w:ascii="Tahoma" w:eastAsia="Times New Roman" w:hAnsi="Tahoma" w:cs="Times New Roman"/>
      <w:sz w:val="24"/>
      <w:szCs w:val="24"/>
      <w:u w:val="single"/>
      <w:lang w:eastAsia="ar-SA"/>
    </w:rPr>
  </w:style>
  <w:style w:type="paragraph" w:styleId="Header">
    <w:name w:val="header"/>
    <w:basedOn w:val="Normal"/>
    <w:link w:val="HeaderChar"/>
    <w:rsid w:val="003C775E"/>
    <w:pPr>
      <w:tabs>
        <w:tab w:val="center" w:pos="4320"/>
        <w:tab w:val="right" w:pos="8640"/>
      </w:tabs>
    </w:pPr>
  </w:style>
  <w:style w:type="character" w:customStyle="1" w:styleId="HeaderChar">
    <w:name w:val="Header Char"/>
    <w:basedOn w:val="DefaultParagraphFont"/>
    <w:link w:val="Header"/>
    <w:rsid w:val="003C775E"/>
    <w:rPr>
      <w:rFonts w:ascii="Times New Roman" w:eastAsia="Times New Roman" w:hAnsi="Times New Roman" w:cs="Times New Roman"/>
      <w:sz w:val="24"/>
      <w:szCs w:val="24"/>
      <w:lang w:eastAsia="ar-SA"/>
    </w:rPr>
  </w:style>
  <w:style w:type="paragraph" w:styleId="Footer">
    <w:name w:val="footer"/>
    <w:basedOn w:val="Normal"/>
    <w:link w:val="FooterChar"/>
    <w:rsid w:val="003C775E"/>
    <w:pPr>
      <w:tabs>
        <w:tab w:val="center" w:pos="4320"/>
        <w:tab w:val="right" w:pos="8640"/>
      </w:tabs>
    </w:pPr>
  </w:style>
  <w:style w:type="character" w:customStyle="1" w:styleId="FooterChar">
    <w:name w:val="Footer Char"/>
    <w:basedOn w:val="DefaultParagraphFont"/>
    <w:link w:val="Footer"/>
    <w:rsid w:val="003C775E"/>
    <w:rPr>
      <w:rFonts w:ascii="Times New Roman" w:eastAsia="Times New Roman" w:hAnsi="Times New Roman" w:cs="Times New Roman"/>
      <w:sz w:val="24"/>
      <w:szCs w:val="24"/>
      <w:lang w:eastAsia="ar-SA"/>
    </w:rPr>
  </w:style>
  <w:style w:type="paragraph" w:styleId="Subtitle">
    <w:name w:val="Subtitle"/>
    <w:basedOn w:val="Normal"/>
    <w:next w:val="Normal"/>
    <w:link w:val="SubtitleChar"/>
    <w:qFormat/>
    <w:rsid w:val="003C775E"/>
    <w:pPr>
      <w:pBdr>
        <w:top w:val="single" w:sz="4" w:space="1" w:color="000000" w:shadow="1"/>
        <w:left w:val="single" w:sz="4" w:space="4" w:color="000000" w:shadow="1"/>
        <w:bottom w:val="single" w:sz="4" w:space="1" w:color="000000" w:shadow="1"/>
        <w:right w:val="single" w:sz="4" w:space="4" w:color="000000" w:shadow="1"/>
      </w:pBdr>
    </w:pPr>
    <w:rPr>
      <w:rFonts w:ascii="Tahoma" w:hAnsi="Tahoma" w:cs="Tahoma"/>
      <w:b/>
      <w:bCs/>
      <w:sz w:val="20"/>
      <w:szCs w:val="20"/>
    </w:rPr>
  </w:style>
  <w:style w:type="character" w:customStyle="1" w:styleId="SubtitleChar">
    <w:name w:val="Subtitle Char"/>
    <w:basedOn w:val="DefaultParagraphFont"/>
    <w:link w:val="Subtitle"/>
    <w:rsid w:val="003C775E"/>
    <w:rPr>
      <w:rFonts w:ascii="Tahoma" w:eastAsia="Times New Roman" w:hAnsi="Tahoma" w:cs="Tahoma"/>
      <w:b/>
      <w:bCs/>
      <w:sz w:val="20"/>
      <w:szCs w:val="20"/>
      <w:lang w:eastAsia="ar-SA"/>
    </w:rPr>
  </w:style>
  <w:style w:type="paragraph" w:styleId="BodyText">
    <w:name w:val="Body Text"/>
    <w:basedOn w:val="Normal"/>
    <w:link w:val="BodyTextChar"/>
    <w:uiPriority w:val="99"/>
    <w:semiHidden/>
    <w:unhideWhenUsed/>
    <w:rsid w:val="003C775E"/>
    <w:pPr>
      <w:spacing w:after="120"/>
    </w:pPr>
  </w:style>
  <w:style w:type="character" w:customStyle="1" w:styleId="BodyTextChar">
    <w:name w:val="Body Text Char"/>
    <w:basedOn w:val="DefaultParagraphFont"/>
    <w:link w:val="BodyText"/>
    <w:uiPriority w:val="99"/>
    <w:semiHidden/>
    <w:rsid w:val="003C775E"/>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91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1921</TotalTime>
  <Pages>10</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11845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Microsoft account</cp:lastModifiedBy>
  <cp:revision>24</cp:revision>
  <dcterms:created xsi:type="dcterms:W3CDTF">2012-05-21T17:12:00Z</dcterms:created>
  <dcterms:modified xsi:type="dcterms:W3CDTF">2015-11-09T15:32:00Z</dcterms:modified>
</cp:coreProperties>
</file>